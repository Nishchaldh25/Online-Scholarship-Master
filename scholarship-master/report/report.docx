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7860" w14:textId="77777777" w:rsidR="00B82100" w:rsidRDefault="00B82100">
      <w:pPr>
        <w:spacing w:line="200" w:lineRule="exact"/>
      </w:pPr>
    </w:p>
    <w:p w14:paraId="4C70D649" w14:textId="77777777" w:rsidR="00B82100" w:rsidRDefault="00B82100">
      <w:pPr>
        <w:spacing w:line="200" w:lineRule="exact"/>
      </w:pPr>
    </w:p>
    <w:p w14:paraId="1FD99F70" w14:textId="77777777" w:rsidR="00B82100" w:rsidRDefault="00B82100">
      <w:pPr>
        <w:spacing w:line="200" w:lineRule="exact"/>
      </w:pPr>
    </w:p>
    <w:p w14:paraId="7AC65B42" w14:textId="77777777" w:rsidR="00B82100" w:rsidRDefault="00B82100">
      <w:pPr>
        <w:spacing w:line="200" w:lineRule="exact"/>
      </w:pPr>
    </w:p>
    <w:p w14:paraId="26A7EF6F" w14:textId="77777777" w:rsidR="00B82100" w:rsidRDefault="00B82100">
      <w:pPr>
        <w:spacing w:before="10" w:line="220" w:lineRule="exact"/>
        <w:rPr>
          <w:sz w:val="22"/>
          <w:szCs w:val="22"/>
        </w:rPr>
      </w:pPr>
    </w:p>
    <w:p w14:paraId="139943ED" w14:textId="77777777" w:rsidR="00B82100" w:rsidRDefault="00395008">
      <w:pPr>
        <w:spacing w:line="520" w:lineRule="exact"/>
        <w:ind w:left="480"/>
        <w:rPr>
          <w:sz w:val="49"/>
          <w:szCs w:val="49"/>
        </w:rPr>
      </w:pPr>
      <w:r>
        <w:rPr>
          <w:w w:val="109"/>
          <w:sz w:val="49"/>
          <w:szCs w:val="49"/>
        </w:rPr>
        <w:t>Contents</w:t>
      </w:r>
    </w:p>
    <w:p w14:paraId="79CFA353" w14:textId="77777777" w:rsidR="00B82100" w:rsidRDefault="00B82100">
      <w:pPr>
        <w:spacing w:line="200" w:lineRule="exact"/>
      </w:pPr>
    </w:p>
    <w:p w14:paraId="2DB9AB41" w14:textId="77777777" w:rsidR="00B82100" w:rsidRDefault="00B82100">
      <w:pPr>
        <w:spacing w:line="200" w:lineRule="exact"/>
      </w:pPr>
    </w:p>
    <w:p w14:paraId="46EB9915" w14:textId="77777777" w:rsidR="00B82100" w:rsidRDefault="00B82100">
      <w:pPr>
        <w:spacing w:line="200" w:lineRule="exact"/>
      </w:pPr>
    </w:p>
    <w:p w14:paraId="575C8482" w14:textId="77777777" w:rsidR="00B82100" w:rsidRDefault="00B82100">
      <w:pPr>
        <w:spacing w:before="6" w:line="220" w:lineRule="exact"/>
        <w:rPr>
          <w:sz w:val="22"/>
          <w:szCs w:val="22"/>
        </w:rPr>
      </w:pPr>
    </w:p>
    <w:p w14:paraId="13544CD1" w14:textId="77777777" w:rsidR="00B82100" w:rsidRDefault="00395008">
      <w:pPr>
        <w:ind w:left="839"/>
        <w:rPr>
          <w:sz w:val="24"/>
          <w:szCs w:val="24"/>
        </w:rPr>
      </w:pPr>
      <w:proofErr w:type="gramStart"/>
      <w:r>
        <w:rPr>
          <w:w w:val="90"/>
          <w:sz w:val="24"/>
          <w:szCs w:val="24"/>
        </w:rPr>
        <w:t>ABBREVI</w:t>
      </w:r>
      <w:r>
        <w:rPr>
          <w:spacing w:val="-8"/>
          <w:w w:val="90"/>
          <w:sz w:val="24"/>
          <w:szCs w:val="24"/>
        </w:rPr>
        <w:t>A</w:t>
      </w:r>
      <w:r>
        <w:rPr>
          <w:w w:val="90"/>
          <w:sz w:val="24"/>
          <w:szCs w:val="24"/>
        </w:rPr>
        <w:t xml:space="preserve">TIONS </w:t>
      </w:r>
      <w:r>
        <w:rPr>
          <w:spacing w:val="2"/>
          <w:w w:val="9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24139C62" w14:textId="77777777" w:rsidR="00B82100" w:rsidRDefault="00B82100">
      <w:pPr>
        <w:spacing w:before="2" w:line="120" w:lineRule="exact"/>
        <w:rPr>
          <w:sz w:val="12"/>
          <w:szCs w:val="12"/>
        </w:rPr>
      </w:pPr>
    </w:p>
    <w:p w14:paraId="1F6326C2" w14:textId="77777777" w:rsidR="00B82100" w:rsidRDefault="00B82100">
      <w:pPr>
        <w:spacing w:line="200" w:lineRule="exact"/>
      </w:pPr>
    </w:p>
    <w:p w14:paraId="39D29B12" w14:textId="77777777" w:rsidR="00B82100" w:rsidRDefault="00395008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  </w:t>
      </w:r>
      <w:r>
        <w:rPr>
          <w:spacing w:val="5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</w:t>
      </w:r>
      <w:r>
        <w:rPr>
          <w:spacing w:val="-7"/>
          <w:w w:val="104"/>
          <w:sz w:val="24"/>
          <w:szCs w:val="24"/>
        </w:rPr>
        <w:t>R</w:t>
      </w:r>
      <w:r>
        <w:rPr>
          <w:w w:val="104"/>
          <w:sz w:val="24"/>
          <w:szCs w:val="24"/>
        </w:rPr>
        <w:t xml:space="preserve">ODUCTION                                                                                              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5F93DD06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1.1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ODUCTION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46932711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1.2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DBMS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0"/>
          <w:sz w:val="24"/>
          <w:szCs w:val="24"/>
        </w:rPr>
        <w:t>D</w:t>
      </w:r>
      <w:r>
        <w:rPr>
          <w:spacing w:val="-27"/>
          <w:sz w:val="24"/>
          <w:szCs w:val="24"/>
        </w:rPr>
        <w:t>A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B</w:t>
      </w:r>
      <w:r>
        <w:rPr>
          <w:sz w:val="24"/>
          <w:szCs w:val="24"/>
        </w:rPr>
        <w:t>ASE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8"/>
          <w:sz w:val="24"/>
          <w:szCs w:val="24"/>
        </w:rPr>
        <w:t>N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GEMENT</w:t>
      </w:r>
      <w:r>
        <w:rPr>
          <w:spacing w:val="-1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SYSTEM)  </w:t>
      </w:r>
      <w:r>
        <w:rPr>
          <w:spacing w:val="2"/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64E82A2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1.3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(HYPE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TEXT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PREP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OCESSOR)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5CF630F4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1.4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OBLEM</w:t>
      </w:r>
      <w:r>
        <w:rPr>
          <w:spacing w:val="-1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>
        <w:rPr>
          <w:spacing w:val="-22"/>
          <w:sz w:val="24"/>
          <w:szCs w:val="24"/>
        </w:rPr>
        <w:t>T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 xml:space="preserve">TEMENT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6BC0F201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1.5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OBJECTIVES 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641109BF" w14:textId="77777777" w:rsidR="00B82100" w:rsidRDefault="00B82100">
      <w:pPr>
        <w:spacing w:before="2" w:line="120" w:lineRule="exact"/>
        <w:rPr>
          <w:sz w:val="12"/>
          <w:szCs w:val="12"/>
        </w:rPr>
      </w:pPr>
    </w:p>
    <w:p w14:paraId="7CAFC81D" w14:textId="77777777" w:rsidR="00B82100" w:rsidRDefault="00B82100">
      <w:pPr>
        <w:spacing w:line="200" w:lineRule="exact"/>
      </w:pPr>
    </w:p>
    <w:p w14:paraId="7E9CF7AB" w14:textId="77777777" w:rsidR="00B82100" w:rsidRDefault="00395008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  </w:t>
      </w:r>
      <w:r>
        <w:rPr>
          <w:spacing w:val="5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</w:t>
      </w:r>
      <w:r>
        <w:rPr>
          <w:spacing w:val="-2"/>
          <w:w w:val="106"/>
          <w:sz w:val="24"/>
          <w:szCs w:val="24"/>
        </w:rPr>
        <w:t>Q</w:t>
      </w:r>
      <w:r>
        <w:rPr>
          <w:w w:val="106"/>
          <w:sz w:val="24"/>
          <w:szCs w:val="24"/>
        </w:rPr>
        <w:t>UIREMENT</w:t>
      </w:r>
      <w:r>
        <w:rPr>
          <w:spacing w:val="6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SPECIFIC</w:t>
      </w:r>
      <w:r>
        <w:rPr>
          <w:spacing w:val="-24"/>
          <w:w w:val="106"/>
          <w:sz w:val="24"/>
          <w:szCs w:val="24"/>
        </w:rPr>
        <w:t>A</w:t>
      </w:r>
      <w:r>
        <w:rPr>
          <w:w w:val="106"/>
          <w:sz w:val="24"/>
          <w:szCs w:val="24"/>
        </w:rPr>
        <w:t xml:space="preserve">TION                                                              </w:t>
      </w:r>
      <w:r>
        <w:rPr>
          <w:spacing w:val="63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66D65421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2.1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HAR</w:t>
      </w:r>
      <w:r>
        <w:rPr>
          <w:spacing w:val="-7"/>
          <w:sz w:val="24"/>
          <w:szCs w:val="24"/>
        </w:rPr>
        <w:t>D</w:t>
      </w:r>
      <w:r>
        <w:rPr>
          <w:spacing w:val="-29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Q</w:t>
      </w:r>
      <w:r>
        <w:rPr>
          <w:sz w:val="24"/>
          <w:szCs w:val="24"/>
        </w:rPr>
        <w:t xml:space="preserve">UIREMENTS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47665D50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2.2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SOFT</w:t>
      </w:r>
      <w:r>
        <w:rPr>
          <w:spacing w:val="-29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Q</w:t>
      </w:r>
      <w:r>
        <w:rPr>
          <w:sz w:val="24"/>
          <w:szCs w:val="24"/>
        </w:rPr>
        <w:t>UIREMENTS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3D16B269" w14:textId="77777777" w:rsidR="00B82100" w:rsidRDefault="00B82100">
      <w:pPr>
        <w:spacing w:before="2" w:line="120" w:lineRule="exact"/>
        <w:rPr>
          <w:sz w:val="12"/>
          <w:szCs w:val="12"/>
        </w:rPr>
      </w:pPr>
    </w:p>
    <w:p w14:paraId="2AC732A6" w14:textId="77777777" w:rsidR="00B82100" w:rsidRDefault="00B82100">
      <w:pPr>
        <w:spacing w:line="200" w:lineRule="exact"/>
      </w:pPr>
    </w:p>
    <w:p w14:paraId="36EECF3D" w14:textId="77777777" w:rsidR="00B82100" w:rsidRDefault="00395008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3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DESIGNS                                                                                                              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02913533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3.1   </w:t>
      </w:r>
      <w:r>
        <w:rPr>
          <w:spacing w:val="8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ENTIT</w:t>
      </w:r>
      <w:r>
        <w:rPr>
          <w:spacing w:val="-26"/>
          <w:w w:val="98"/>
          <w:sz w:val="24"/>
          <w:szCs w:val="24"/>
        </w:rPr>
        <w:t>Y</w:t>
      </w:r>
      <w:r>
        <w:rPr>
          <w:w w:val="98"/>
          <w:sz w:val="24"/>
          <w:szCs w:val="24"/>
        </w:rPr>
        <w:t>-REL</w:t>
      </w:r>
      <w:r>
        <w:rPr>
          <w:spacing w:val="-26"/>
          <w:w w:val="98"/>
          <w:sz w:val="24"/>
          <w:szCs w:val="24"/>
        </w:rPr>
        <w:t>A</w:t>
      </w:r>
      <w:r>
        <w:rPr>
          <w:w w:val="98"/>
          <w:sz w:val="24"/>
          <w:szCs w:val="24"/>
        </w:rPr>
        <w:t>TIONSHIP</w:t>
      </w:r>
      <w:r>
        <w:rPr>
          <w:spacing w:val="27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 xml:space="preserve">GRAM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17B2976F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3.2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14:paraId="39682FC1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3.3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SEVEN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STEPS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SCHEMA</w:t>
      </w:r>
      <w:r>
        <w:rPr>
          <w:spacing w:val="-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CONVERSION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8</w:t>
      </w:r>
    </w:p>
    <w:p w14:paraId="6CFCD2F5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3.4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SCHEMA</w:t>
      </w:r>
      <w:r>
        <w:rPr>
          <w:spacing w:val="-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 xml:space="preserve">GRAM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3A35E4A9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3.5   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D</w:t>
      </w:r>
      <w:r>
        <w:rPr>
          <w:spacing w:val="-27"/>
          <w:sz w:val="24"/>
          <w:szCs w:val="24"/>
        </w:rPr>
        <w:t>A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B</w:t>
      </w:r>
      <w:r>
        <w:rPr>
          <w:sz w:val="24"/>
          <w:szCs w:val="24"/>
        </w:rPr>
        <w:t>ASE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4091F159" w14:textId="77777777" w:rsidR="00B82100" w:rsidRDefault="00B82100">
      <w:pPr>
        <w:spacing w:before="2" w:line="120" w:lineRule="exact"/>
        <w:rPr>
          <w:sz w:val="12"/>
          <w:szCs w:val="12"/>
        </w:rPr>
      </w:pPr>
    </w:p>
    <w:p w14:paraId="39E4C7E3" w14:textId="77777777" w:rsidR="00B82100" w:rsidRDefault="00B82100">
      <w:pPr>
        <w:spacing w:line="200" w:lineRule="exact"/>
      </w:pPr>
    </w:p>
    <w:p w14:paraId="18D5202A" w14:textId="77777777" w:rsidR="00B82100" w:rsidRDefault="00395008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  </w:t>
      </w:r>
      <w:r>
        <w:rPr>
          <w:spacing w:val="5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IMPLEMEN</w:t>
      </w:r>
      <w:r>
        <w:rPr>
          <w:spacing w:val="-23"/>
          <w:w w:val="106"/>
          <w:sz w:val="24"/>
          <w:szCs w:val="24"/>
        </w:rPr>
        <w:t>T</w:t>
      </w:r>
      <w:r>
        <w:rPr>
          <w:spacing w:val="-24"/>
          <w:w w:val="106"/>
          <w:sz w:val="24"/>
          <w:szCs w:val="24"/>
        </w:rPr>
        <w:t>A</w:t>
      </w:r>
      <w:r>
        <w:rPr>
          <w:w w:val="106"/>
          <w:sz w:val="24"/>
          <w:szCs w:val="24"/>
        </w:rPr>
        <w:t>TION</w:t>
      </w:r>
      <w:r>
        <w:rPr>
          <w:spacing w:val="2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CODE                                       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14</w:t>
      </w:r>
    </w:p>
    <w:p w14:paraId="433FB6C9" w14:textId="77777777" w:rsidR="00B82100" w:rsidRDefault="00395008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4.1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IMPLEMEN</w:t>
      </w:r>
      <w:r>
        <w:rPr>
          <w:spacing w:val="-22"/>
          <w:sz w:val="24"/>
          <w:szCs w:val="24"/>
        </w:rPr>
        <w:t>T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14</w:t>
      </w:r>
    </w:p>
    <w:p w14:paraId="7E541A74" w14:textId="77777777" w:rsidR="00B82100" w:rsidRDefault="00395008">
      <w:pPr>
        <w:spacing w:before="82"/>
        <w:ind w:left="1389"/>
        <w:rPr>
          <w:sz w:val="24"/>
          <w:szCs w:val="24"/>
        </w:rPr>
      </w:pPr>
      <w:r>
        <w:rPr>
          <w:sz w:val="24"/>
          <w:szCs w:val="24"/>
        </w:rPr>
        <w:t xml:space="preserve">4.1.1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CONNECTION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ONT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B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CK</w:t>
      </w:r>
      <w:r>
        <w:rPr>
          <w:spacing w:val="-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14</w:t>
      </w:r>
    </w:p>
    <w:p w14:paraId="7B87C162" w14:textId="77777777" w:rsidR="00B82100" w:rsidRDefault="00395008">
      <w:pPr>
        <w:spacing w:before="82"/>
        <w:ind w:left="1389"/>
        <w:rPr>
          <w:sz w:val="24"/>
          <w:szCs w:val="24"/>
        </w:rPr>
      </w:pPr>
      <w:r>
        <w:rPr>
          <w:sz w:val="24"/>
          <w:szCs w:val="24"/>
        </w:rPr>
        <w:t xml:space="preserve">4.1.2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15</w:t>
      </w:r>
    </w:p>
    <w:p w14:paraId="2212C683" w14:textId="77777777" w:rsidR="00B82100" w:rsidRDefault="00395008">
      <w:pPr>
        <w:spacing w:before="82"/>
        <w:ind w:left="1389"/>
        <w:rPr>
          <w:sz w:val="24"/>
          <w:szCs w:val="24"/>
        </w:rPr>
      </w:pPr>
      <w:r>
        <w:rPr>
          <w:sz w:val="24"/>
          <w:szCs w:val="24"/>
        </w:rPr>
        <w:t xml:space="preserve">4.1.3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16</w:t>
      </w:r>
    </w:p>
    <w:p w14:paraId="45565772" w14:textId="77777777" w:rsidR="00B82100" w:rsidRDefault="00395008">
      <w:pPr>
        <w:spacing w:before="82"/>
        <w:ind w:left="1389"/>
        <w:rPr>
          <w:sz w:val="24"/>
          <w:szCs w:val="24"/>
        </w:rPr>
      </w:pPr>
      <w:r>
        <w:rPr>
          <w:sz w:val="24"/>
          <w:szCs w:val="24"/>
        </w:rPr>
        <w:t xml:space="preserve">4.1.4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VERIFYING</w:t>
      </w:r>
      <w:r>
        <w:rPr>
          <w:spacing w:val="-1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APPLIC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16</w:t>
      </w:r>
    </w:p>
    <w:p w14:paraId="1C6591AC" w14:textId="77777777" w:rsidR="00B82100" w:rsidRDefault="00395008">
      <w:pPr>
        <w:spacing w:before="82"/>
        <w:ind w:left="1389"/>
        <w:rPr>
          <w:sz w:val="24"/>
          <w:szCs w:val="24"/>
        </w:rPr>
      </w:pPr>
      <w:r>
        <w:rPr>
          <w:sz w:val="24"/>
          <w:szCs w:val="24"/>
        </w:rPr>
        <w:t xml:space="preserve">4.1.5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DECLINING</w:t>
      </w:r>
      <w:r>
        <w:rPr>
          <w:spacing w:val="-1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APPLIC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17</w:t>
      </w:r>
    </w:p>
    <w:p w14:paraId="7F92447A" w14:textId="77777777" w:rsidR="00B82100" w:rsidRDefault="00395008">
      <w:pPr>
        <w:tabs>
          <w:tab w:val="left" w:pos="2140"/>
        </w:tabs>
        <w:spacing w:before="82" w:line="311" w:lineRule="auto"/>
        <w:ind w:left="2145" w:right="79" w:hanging="757"/>
        <w:rPr>
          <w:sz w:val="24"/>
          <w:szCs w:val="24"/>
        </w:rPr>
      </w:pPr>
      <w:r>
        <w:rPr>
          <w:sz w:val="24"/>
          <w:szCs w:val="24"/>
        </w:rPr>
        <w:t>4.1.6</w:t>
      </w:r>
      <w:r>
        <w:rPr>
          <w:sz w:val="24"/>
          <w:szCs w:val="24"/>
        </w:rPr>
        <w:tab/>
      </w:r>
      <w:r>
        <w:rPr>
          <w:w w:val="96"/>
          <w:sz w:val="24"/>
          <w:szCs w:val="24"/>
        </w:rPr>
        <w:t>CODE</w:t>
      </w:r>
      <w:r>
        <w:rPr>
          <w:spacing w:val="-6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FOR</w:t>
      </w:r>
      <w:r>
        <w:rPr>
          <w:spacing w:val="-8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INSE</w:t>
      </w:r>
      <w:r>
        <w:rPr>
          <w:spacing w:val="-14"/>
          <w:w w:val="96"/>
          <w:sz w:val="24"/>
          <w:szCs w:val="24"/>
        </w:rPr>
        <w:t>R</w:t>
      </w:r>
      <w:r>
        <w:rPr>
          <w:w w:val="96"/>
          <w:sz w:val="24"/>
          <w:szCs w:val="24"/>
        </w:rPr>
        <w:t>TING</w:t>
      </w:r>
      <w:r>
        <w:rPr>
          <w:spacing w:val="-1"/>
          <w:w w:val="96"/>
          <w:sz w:val="24"/>
          <w:szCs w:val="24"/>
        </w:rPr>
        <w:t xml:space="preserve"> </w:t>
      </w:r>
      <w:r>
        <w:rPr>
          <w:spacing w:val="-10"/>
          <w:w w:val="96"/>
          <w:sz w:val="24"/>
          <w:szCs w:val="24"/>
        </w:rPr>
        <w:t>D</w:t>
      </w:r>
      <w:r>
        <w:rPr>
          <w:spacing w:val="-25"/>
          <w:w w:val="96"/>
          <w:sz w:val="24"/>
          <w:szCs w:val="24"/>
        </w:rPr>
        <w:t>A</w:t>
      </w:r>
      <w:r>
        <w:rPr>
          <w:spacing w:val="-21"/>
          <w:w w:val="96"/>
          <w:sz w:val="24"/>
          <w:szCs w:val="24"/>
        </w:rPr>
        <w:t>T</w:t>
      </w:r>
      <w:r>
        <w:rPr>
          <w:w w:val="96"/>
          <w:sz w:val="24"/>
          <w:szCs w:val="24"/>
        </w:rPr>
        <w:t>A</w:t>
      </w:r>
      <w:r>
        <w:rPr>
          <w:spacing w:val="-8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IN</w:t>
      </w:r>
      <w:r>
        <w:rPr>
          <w:spacing w:val="-4"/>
          <w:w w:val="96"/>
          <w:sz w:val="24"/>
          <w:szCs w:val="24"/>
        </w:rPr>
        <w:t>T</w:t>
      </w:r>
      <w:r>
        <w:rPr>
          <w:w w:val="96"/>
          <w:sz w:val="24"/>
          <w:szCs w:val="24"/>
        </w:rPr>
        <w:t>O</w:t>
      </w:r>
      <w:r>
        <w:rPr>
          <w:spacing w:val="-7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STUDEN</w:t>
      </w:r>
      <w:r>
        <w:rPr>
          <w:spacing w:val="-17"/>
          <w:w w:val="96"/>
          <w:sz w:val="24"/>
          <w:szCs w:val="24"/>
        </w:rPr>
        <w:t>T</w:t>
      </w:r>
      <w:r>
        <w:rPr>
          <w:w w:val="96"/>
          <w:sz w:val="24"/>
          <w:szCs w:val="24"/>
        </w:rPr>
        <w:t>,</w:t>
      </w:r>
      <w:r>
        <w:rPr>
          <w:spacing w:val="-2"/>
          <w:w w:val="9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B</w:t>
      </w:r>
      <w:r>
        <w:rPr>
          <w:sz w:val="24"/>
          <w:szCs w:val="24"/>
        </w:rPr>
        <w:t>ANK_DE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AIL 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APPLIC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6"/>
          <w:sz w:val="24"/>
          <w:szCs w:val="24"/>
        </w:rPr>
        <w:t xml:space="preserve"> </w:t>
      </w:r>
      <w:proofErr w:type="gramStart"/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 xml:space="preserve">ABLE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18</w:t>
      </w:r>
    </w:p>
    <w:p w14:paraId="295A0A16" w14:textId="77777777" w:rsidR="00B82100" w:rsidRDefault="00B82100">
      <w:pPr>
        <w:spacing w:before="2" w:line="240" w:lineRule="exact"/>
        <w:rPr>
          <w:sz w:val="24"/>
          <w:szCs w:val="24"/>
        </w:rPr>
      </w:pPr>
    </w:p>
    <w:p w14:paraId="7E41BAF1" w14:textId="77777777" w:rsidR="00B82100" w:rsidRDefault="00395008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5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APSH</w:t>
      </w:r>
      <w:r>
        <w:rPr>
          <w:spacing w:val="-10"/>
          <w:sz w:val="24"/>
          <w:szCs w:val="24"/>
        </w:rPr>
        <w:t>O</w:t>
      </w:r>
      <w:r>
        <w:rPr>
          <w:sz w:val="24"/>
          <w:szCs w:val="24"/>
        </w:rPr>
        <w:t xml:space="preserve">TS                                                                                               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19</w:t>
      </w:r>
    </w:p>
    <w:p w14:paraId="3AAD9E4C" w14:textId="77777777" w:rsidR="00B82100" w:rsidRDefault="00B82100">
      <w:pPr>
        <w:spacing w:before="2" w:line="120" w:lineRule="exact"/>
        <w:rPr>
          <w:sz w:val="12"/>
          <w:szCs w:val="12"/>
        </w:rPr>
      </w:pPr>
    </w:p>
    <w:p w14:paraId="319E8F12" w14:textId="77777777" w:rsidR="00B82100" w:rsidRDefault="00B82100">
      <w:pPr>
        <w:spacing w:line="200" w:lineRule="exact"/>
      </w:pPr>
    </w:p>
    <w:p w14:paraId="2AE367A1" w14:textId="77777777" w:rsidR="00B82100" w:rsidRDefault="00395008">
      <w:pPr>
        <w:ind w:left="480"/>
        <w:rPr>
          <w:sz w:val="24"/>
          <w:szCs w:val="24"/>
        </w:rPr>
        <w:sectPr w:rsidR="00B82100">
          <w:footerReference w:type="default" r:id="rId7"/>
          <w:pgSz w:w="11920" w:h="16840"/>
          <w:pgMar w:top="1560" w:right="1320" w:bottom="280" w:left="1680" w:header="0" w:footer="826" w:gutter="0"/>
          <w:pgNumType w:start="1"/>
          <w:cols w:space="720"/>
        </w:sectPr>
      </w:pPr>
      <w:r>
        <w:rPr>
          <w:sz w:val="24"/>
          <w:szCs w:val="24"/>
        </w:rPr>
        <w:t xml:space="preserve">CONCLUSION                                                                                             </w:t>
      </w:r>
      <w:r>
        <w:rPr>
          <w:sz w:val="24"/>
          <w:szCs w:val="24"/>
        </w:rPr>
        <w:t xml:space="preserve">           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23</w:t>
      </w:r>
    </w:p>
    <w:p w14:paraId="710B46E7" w14:textId="77777777" w:rsidR="00B82100" w:rsidRDefault="00395008">
      <w:pPr>
        <w:spacing w:before="57"/>
        <w:ind w:left="480"/>
        <w:rPr>
          <w:sz w:val="24"/>
          <w:szCs w:val="24"/>
        </w:rPr>
      </w:pPr>
      <w:r>
        <w:rPr>
          <w:w w:val="105"/>
          <w:sz w:val="24"/>
          <w:szCs w:val="24"/>
        </w:rPr>
        <w:lastRenderedPageBreak/>
        <w:t xml:space="preserve">REFERENCES                                                                                                     </w:t>
      </w:r>
      <w:r>
        <w:rPr>
          <w:spacing w:val="59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24</w:t>
      </w:r>
    </w:p>
    <w:p w14:paraId="58AC0DB1" w14:textId="77777777" w:rsidR="00B82100" w:rsidRDefault="00B82100">
      <w:pPr>
        <w:spacing w:line="200" w:lineRule="exact"/>
      </w:pPr>
    </w:p>
    <w:p w14:paraId="5B963037" w14:textId="77777777" w:rsidR="00B82100" w:rsidRDefault="00B82100">
      <w:pPr>
        <w:spacing w:line="200" w:lineRule="exact"/>
      </w:pPr>
    </w:p>
    <w:p w14:paraId="2BC4A3EB" w14:textId="77777777" w:rsidR="00B82100" w:rsidRDefault="00B82100">
      <w:pPr>
        <w:spacing w:line="200" w:lineRule="exact"/>
      </w:pPr>
    </w:p>
    <w:p w14:paraId="31D14477" w14:textId="77777777" w:rsidR="00B82100" w:rsidRDefault="00B82100">
      <w:pPr>
        <w:spacing w:before="5" w:line="240" w:lineRule="exact"/>
        <w:rPr>
          <w:sz w:val="24"/>
          <w:szCs w:val="24"/>
        </w:rPr>
      </w:pPr>
    </w:p>
    <w:p w14:paraId="443C57C1" w14:textId="77777777" w:rsidR="00B82100" w:rsidRDefault="00395008">
      <w:pPr>
        <w:ind w:left="480"/>
        <w:rPr>
          <w:sz w:val="49"/>
          <w:szCs w:val="49"/>
        </w:rPr>
      </w:pPr>
      <w:r>
        <w:rPr>
          <w:sz w:val="49"/>
          <w:szCs w:val="49"/>
        </w:rPr>
        <w:t>List</w:t>
      </w:r>
      <w:r>
        <w:rPr>
          <w:spacing w:val="62"/>
          <w:sz w:val="49"/>
          <w:szCs w:val="49"/>
        </w:rPr>
        <w:t xml:space="preserve"> </w:t>
      </w:r>
      <w:r>
        <w:rPr>
          <w:sz w:val="49"/>
          <w:szCs w:val="49"/>
        </w:rPr>
        <w:t>of</w:t>
      </w:r>
      <w:r>
        <w:rPr>
          <w:spacing w:val="5"/>
          <w:sz w:val="49"/>
          <w:szCs w:val="49"/>
        </w:rPr>
        <w:t xml:space="preserve"> </w:t>
      </w:r>
      <w:r>
        <w:rPr>
          <w:w w:val="111"/>
          <w:sz w:val="49"/>
          <w:szCs w:val="49"/>
        </w:rPr>
        <w:t>Figu</w:t>
      </w:r>
      <w:r>
        <w:rPr>
          <w:spacing w:val="-9"/>
          <w:w w:val="111"/>
          <w:sz w:val="49"/>
          <w:szCs w:val="49"/>
        </w:rPr>
        <w:t>r</w:t>
      </w:r>
      <w:r>
        <w:rPr>
          <w:w w:val="101"/>
          <w:sz w:val="49"/>
          <w:szCs w:val="49"/>
        </w:rPr>
        <w:t>es</w:t>
      </w:r>
    </w:p>
    <w:p w14:paraId="59FF6EBD" w14:textId="77777777" w:rsidR="00B82100" w:rsidRDefault="00B82100">
      <w:pPr>
        <w:spacing w:before="6" w:line="160" w:lineRule="exact"/>
        <w:rPr>
          <w:sz w:val="16"/>
          <w:szCs w:val="16"/>
        </w:rPr>
      </w:pPr>
    </w:p>
    <w:p w14:paraId="37482A84" w14:textId="77777777" w:rsidR="00B82100" w:rsidRDefault="00B82100">
      <w:pPr>
        <w:spacing w:line="200" w:lineRule="exact"/>
      </w:pPr>
    </w:p>
    <w:p w14:paraId="6693EC55" w14:textId="77777777" w:rsidR="00B82100" w:rsidRDefault="00B82100">
      <w:pPr>
        <w:spacing w:line="200" w:lineRule="exact"/>
      </w:pPr>
    </w:p>
    <w:p w14:paraId="53DE65AD" w14:textId="77777777" w:rsidR="00B82100" w:rsidRDefault="00B82100">
      <w:pPr>
        <w:spacing w:line="200" w:lineRule="exact"/>
      </w:pPr>
    </w:p>
    <w:tbl>
      <w:tblPr>
        <w:tblW w:w="0" w:type="auto"/>
        <w:tblInd w:w="7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298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37"/>
        <w:gridCol w:w="415"/>
      </w:tblGrid>
      <w:tr w:rsidR="00B82100" w14:paraId="35A94AF5" w14:textId="77777777">
        <w:trPr>
          <w:trHeight w:hRule="exact" w:val="402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15EF6DCD" w14:textId="77777777" w:rsidR="00B82100" w:rsidRDefault="00395008">
            <w:pPr>
              <w:spacing w:before="5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D53FDAF" w14:textId="77777777" w:rsidR="00B82100" w:rsidRDefault="00395008">
            <w:pPr>
              <w:spacing w:before="59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E-R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Diagram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A37DC7F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C12B747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50DC8AE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CD8834B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931A40B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06F24FE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2EB0CCD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E56D6DC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47D8D36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F9F41E8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BB053B2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687BB97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0346738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568C79A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FBE4D3E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2A60563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62973D8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F4DE6E2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A9F3589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8D57C8C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117CE0A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94844E7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48821A5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757F749B" w14:textId="77777777" w:rsidR="00B82100" w:rsidRDefault="00395008">
            <w:pPr>
              <w:spacing w:before="59"/>
              <w:ind w:left="2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82100" w14:paraId="066592A5" w14:textId="77777777">
        <w:trPr>
          <w:trHeight w:hRule="exact" w:val="458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AAD5B2B" w14:textId="77777777" w:rsidR="00B82100" w:rsidRDefault="00395008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278F4302" w14:textId="77777777" w:rsidR="00B82100" w:rsidRDefault="00395008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Diagram 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E0A7B05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31E39B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99A207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8DB508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0AD8E8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D41CD6D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072962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6F741E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6A88F7D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B95945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4679C1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5DC5F85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249558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261BD5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AAA2C33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D6E465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A8E5392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128F68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B87A2B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D7A2D5C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32AE4F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F9E703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3C44707C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289C11DA" w14:textId="77777777" w:rsidR="00B82100" w:rsidRDefault="00395008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82100" w14:paraId="2A873555" w14:textId="77777777">
        <w:trPr>
          <w:trHeight w:hRule="exact" w:val="458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1B76B22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7495AAC0" w14:textId="77777777" w:rsidR="00B82100" w:rsidRDefault="00395008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2CC478D2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085BDE71" w14:textId="77777777" w:rsidR="00B82100" w:rsidRDefault="00395008">
            <w:pPr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Registration</w:t>
            </w:r>
            <w:r>
              <w:rPr>
                <w:spacing w:val="-4"/>
                <w:w w:val="107"/>
                <w:sz w:val="24"/>
                <w:szCs w:val="24"/>
              </w:rPr>
              <w:t xml:space="preserve"> </w:t>
            </w:r>
            <w:proofErr w:type="gramStart"/>
            <w:r>
              <w:rPr>
                <w:spacing w:val="-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77159D6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629036D7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194B69D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512E7D13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F812C26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19879D60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2AD3130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4944B296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B840E84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442DCF9F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C82CF5E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315A235D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A0B74EF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5491DFF9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B4A238D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6642DF17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E7573C3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6AE6C3B9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1EF7FC7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4C05BA9A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2D48076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7D50F286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574FFB5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14829481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087D2DB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25B10C07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42734BF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3F1F52D0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FB8BDB8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5D53129C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6FDD18C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625CD0C2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DC187B5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247FED71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AC4D4DA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4C269001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E6F43E9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0D8D41C6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F2113C8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3300CB1B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07C9091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05C2E8A4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1638684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022C2C81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3B40D54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5D703FC2" w14:textId="77777777" w:rsidR="00B82100" w:rsidRDefault="00395008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364AEA24" w14:textId="77777777"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14:paraId="730539CC" w14:textId="77777777" w:rsidR="00B82100" w:rsidRDefault="00395008">
            <w:pPr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B82100" w14:paraId="2AA8F7A1" w14:textId="77777777">
        <w:trPr>
          <w:trHeight w:hRule="exact" w:val="35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015B8DA" w14:textId="77777777" w:rsidR="00B82100" w:rsidRDefault="00395008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C6134CB" w14:textId="77777777" w:rsidR="00B82100" w:rsidRDefault="00395008">
            <w:pPr>
              <w:spacing w:before="15"/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age 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8335964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4F91EB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41CB7C4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CC286C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DB9A9C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6B3328D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3A71D5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D1D95C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308DBB3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5E1300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AFC59C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E0C1973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13956E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FC794C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6A3DE0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78A7C73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6D53EE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DDB69A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57112EC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DEFA6C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DDCE45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E31FB7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E87B2F4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36E92E7B" w14:textId="77777777" w:rsidR="00B82100" w:rsidRDefault="00395008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82100" w14:paraId="1B9DCA50" w14:textId="77777777">
        <w:trPr>
          <w:trHeight w:hRule="exact" w:val="35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F30B840" w14:textId="77777777" w:rsidR="00B82100" w:rsidRDefault="00395008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B194424" w14:textId="77777777" w:rsidR="00B82100" w:rsidRDefault="00395008">
            <w:pPr>
              <w:spacing w:before="15"/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ofile 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358119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4A69E2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70DF3A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D49B51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FB6438C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E4A313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F4FFA22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A3B9F54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C5C1D1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4D54223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45734C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091482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089FC6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8A4B50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1C219B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E61A6ED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34D87F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06625E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9CA30CC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CBEB60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B5A4C64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23158F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A2FD8C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689AF45F" w14:textId="77777777" w:rsidR="00B82100" w:rsidRDefault="00395008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82100" w14:paraId="72D531B8" w14:textId="77777777">
        <w:trPr>
          <w:trHeight w:hRule="exact" w:val="35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F6724D3" w14:textId="77777777" w:rsidR="00B82100" w:rsidRDefault="00395008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02FC6A41" w14:textId="77777777" w:rsidR="00B82100" w:rsidRDefault="00395008">
            <w:pPr>
              <w:spacing w:before="15"/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view  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884EA8D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E26D9C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37D546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A1BB43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3DE19D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A92483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8E92A2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403725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346285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587001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71BC58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F74BA75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C21F71D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E1200D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3B7ABF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84E38B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BE1BD15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E1FC63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40401EC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8CAA1A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0A9A67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7631E2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088CDF5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5B51F948" w14:textId="77777777" w:rsidR="00B82100" w:rsidRDefault="00395008">
            <w:pPr>
              <w:spacing w:before="15"/>
              <w:ind w:left="1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B82100" w14:paraId="20E5CBC7" w14:textId="77777777">
        <w:trPr>
          <w:trHeight w:hRule="exact" w:val="362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7E155A1" w14:textId="77777777" w:rsidR="00B82100" w:rsidRDefault="00395008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A9EF003" w14:textId="77777777" w:rsidR="00B82100" w:rsidRDefault="00395008">
            <w:pPr>
              <w:spacing w:before="15"/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College  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E6A539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014CF8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96A061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378AC52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777AB52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4F420FC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4A2463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06D016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0DAA5B3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F13BE7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37E871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810549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58B0925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1EA7874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B1BD3D4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59A561D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CE6782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09CD71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BF4ACE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499029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D042B72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403AC2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BF011B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63E34548" w14:textId="77777777" w:rsidR="00B82100" w:rsidRDefault="00395008">
            <w:pPr>
              <w:spacing w:before="15"/>
              <w:ind w:left="1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B82100" w14:paraId="799A8176" w14:textId="77777777">
        <w:trPr>
          <w:trHeight w:hRule="exact" w:val="757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AC744FF" w14:textId="77777777" w:rsidR="00B82100" w:rsidRDefault="00395008">
            <w:pPr>
              <w:spacing w:before="12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</w:t>
            </w:r>
          </w:p>
          <w:p w14:paraId="39AEAADA" w14:textId="77777777" w:rsidR="00B82100" w:rsidRDefault="00395008">
            <w:pPr>
              <w:spacing w:before="82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CDD3A38" w14:textId="77777777" w:rsidR="00B82100" w:rsidRDefault="00395008">
            <w:pPr>
              <w:spacing w:before="12"/>
              <w:ind w:left="132"/>
              <w:rPr>
                <w:sz w:val="24"/>
                <w:szCs w:val="24"/>
              </w:rPr>
            </w:pPr>
            <w:r>
              <w:rPr>
                <w:spacing w:val="-2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erify/Decline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6"/>
                <w:w w:val="99"/>
                <w:sz w:val="24"/>
                <w:szCs w:val="24"/>
              </w:rPr>
              <w:t>A</w:t>
            </w:r>
            <w:r>
              <w:rPr>
                <w:w w:val="106"/>
                <w:sz w:val="24"/>
                <w:szCs w:val="24"/>
              </w:rPr>
              <w:t>pplication</w:t>
            </w:r>
          </w:p>
          <w:p w14:paraId="4E0F6C0E" w14:textId="77777777" w:rsidR="00B82100" w:rsidRDefault="00395008">
            <w:pPr>
              <w:spacing w:before="82"/>
              <w:ind w:left="132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eedback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orm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0B13CB6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6A72F3F9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70679D6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2E7CF38A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A97C516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7B708932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74C49D0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4B873C6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33E4A26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27AF57C4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CC6CA61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414EAC5A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236CC9E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0B548DA9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5CB5215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2418B741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33AF5AE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67EFEF79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AC2D7EF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1FE2EA01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F37FDB4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020CDE53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2B9DA43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6EF71A73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8BEA404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64A6F934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4B3323A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199AE252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5E91205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965266E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88010EA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6415E1BC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681C589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2B83E340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DB1D6DA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2A8C69C6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7C29F14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05DAD6A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4D28B9C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6C4299D0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213BEF7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5A91F40D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C4C8D43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0FD40475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3BBAA0F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6177EC12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50A85A96" w14:textId="77777777" w:rsidR="00B82100" w:rsidRDefault="00395008">
            <w:pPr>
              <w:spacing w:before="12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14:paraId="65A8037B" w14:textId="77777777" w:rsidR="00B82100" w:rsidRDefault="00395008">
            <w:pPr>
              <w:spacing w:before="82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</w:tbl>
    <w:p w14:paraId="37658EC5" w14:textId="77777777" w:rsidR="00B82100" w:rsidRDefault="00B82100">
      <w:pPr>
        <w:spacing w:before="6" w:line="160" w:lineRule="exact"/>
        <w:rPr>
          <w:sz w:val="16"/>
          <w:szCs w:val="16"/>
        </w:rPr>
      </w:pPr>
    </w:p>
    <w:p w14:paraId="4E22DBA1" w14:textId="77777777" w:rsidR="00B82100" w:rsidRDefault="00B82100">
      <w:pPr>
        <w:spacing w:line="200" w:lineRule="exact"/>
      </w:pPr>
    </w:p>
    <w:p w14:paraId="2A5094F1" w14:textId="77777777" w:rsidR="00B82100" w:rsidRDefault="00B82100">
      <w:pPr>
        <w:spacing w:line="200" w:lineRule="exact"/>
      </w:pPr>
    </w:p>
    <w:p w14:paraId="706EB924" w14:textId="77777777" w:rsidR="00B82100" w:rsidRDefault="00B82100">
      <w:pPr>
        <w:spacing w:line="200" w:lineRule="exact"/>
      </w:pPr>
    </w:p>
    <w:p w14:paraId="62C180E1" w14:textId="77777777" w:rsidR="00B82100" w:rsidRDefault="00395008">
      <w:pPr>
        <w:spacing w:line="520" w:lineRule="exact"/>
        <w:ind w:left="480"/>
        <w:rPr>
          <w:sz w:val="49"/>
          <w:szCs w:val="49"/>
        </w:rPr>
      </w:pPr>
      <w:r>
        <w:rPr>
          <w:sz w:val="49"/>
          <w:szCs w:val="49"/>
        </w:rPr>
        <w:t>List</w:t>
      </w:r>
      <w:r>
        <w:rPr>
          <w:spacing w:val="62"/>
          <w:sz w:val="49"/>
          <w:szCs w:val="49"/>
        </w:rPr>
        <w:t xml:space="preserve"> </w:t>
      </w:r>
      <w:r>
        <w:rPr>
          <w:sz w:val="49"/>
          <w:szCs w:val="49"/>
        </w:rPr>
        <w:t>of</w:t>
      </w:r>
      <w:r>
        <w:rPr>
          <w:spacing w:val="5"/>
          <w:sz w:val="49"/>
          <w:szCs w:val="49"/>
        </w:rPr>
        <w:t xml:space="preserve"> </w:t>
      </w:r>
      <w:r>
        <w:rPr>
          <w:spacing w:val="-46"/>
          <w:w w:val="110"/>
          <w:sz w:val="49"/>
          <w:szCs w:val="49"/>
        </w:rPr>
        <w:t>T</w:t>
      </w:r>
      <w:r>
        <w:rPr>
          <w:w w:val="106"/>
          <w:sz w:val="49"/>
          <w:szCs w:val="49"/>
        </w:rPr>
        <w:t>ables</w:t>
      </w:r>
    </w:p>
    <w:p w14:paraId="347A19AC" w14:textId="77777777" w:rsidR="00B82100" w:rsidRDefault="00B82100">
      <w:pPr>
        <w:spacing w:before="6" w:line="160" w:lineRule="exact"/>
        <w:rPr>
          <w:sz w:val="16"/>
          <w:szCs w:val="16"/>
        </w:rPr>
      </w:pPr>
    </w:p>
    <w:p w14:paraId="4B379E78" w14:textId="77777777" w:rsidR="00B82100" w:rsidRDefault="00B82100">
      <w:pPr>
        <w:spacing w:line="200" w:lineRule="exact"/>
      </w:pPr>
    </w:p>
    <w:p w14:paraId="2FC74A45" w14:textId="77777777" w:rsidR="00B82100" w:rsidRDefault="00B82100">
      <w:pPr>
        <w:spacing w:line="200" w:lineRule="exact"/>
      </w:pPr>
    </w:p>
    <w:p w14:paraId="0B790965" w14:textId="77777777" w:rsidR="00B82100" w:rsidRDefault="00B82100">
      <w:pPr>
        <w:spacing w:line="200" w:lineRule="exact"/>
      </w:pPr>
    </w:p>
    <w:tbl>
      <w:tblPr>
        <w:tblW w:w="0" w:type="auto"/>
        <w:tblInd w:w="7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2511"/>
        <w:gridCol w:w="120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37"/>
        <w:gridCol w:w="415"/>
      </w:tblGrid>
      <w:tr w:rsidR="00B82100" w14:paraId="172010E9" w14:textId="77777777">
        <w:trPr>
          <w:trHeight w:hRule="exact" w:val="402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3D6A1061" w14:textId="77777777" w:rsidR="00B82100" w:rsidRDefault="00395008">
            <w:pPr>
              <w:spacing w:before="5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3.5.1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290324EB" w14:textId="77777777" w:rsidR="00B82100" w:rsidRDefault="00395008">
            <w:pPr>
              <w:spacing w:before="59"/>
              <w:ind w:left="120" w:right="-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w w:val="109"/>
                <w:sz w:val="24"/>
                <w:szCs w:val="24"/>
              </w:rPr>
              <w:t>database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78AC1060" w14:textId="77777777" w:rsidR="00B82100" w:rsidRDefault="00B82100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BFD3E3D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D49A4AB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D3F0D5C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6F06914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FFBD1E5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AB02FC9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425F395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EFE727E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27B4408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DEDD534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818EDC1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F65D1FE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035BEAF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8E12F5E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1E3034A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D01F510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F235614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9AA336E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183C7AB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78FDA9E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4C29DAB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9275A6D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5C4CF01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A46372C" w14:textId="77777777" w:rsidR="00B82100" w:rsidRDefault="00395008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52BF7CB5" w14:textId="77777777" w:rsidR="00B82100" w:rsidRDefault="00395008">
            <w:pPr>
              <w:spacing w:before="59"/>
              <w:ind w:left="1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82100" w14:paraId="0865ED96" w14:textId="77777777">
        <w:trPr>
          <w:trHeight w:hRule="exact" w:val="359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4435765D" w14:textId="77777777" w:rsidR="00B82100" w:rsidRDefault="00395008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3.5.2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520A9EB5" w14:textId="77777777" w:rsidR="00B82100" w:rsidRDefault="00395008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pplication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able  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7C77662F" w14:textId="77777777" w:rsidR="00B82100" w:rsidRDefault="00395008">
            <w:pPr>
              <w:spacing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B981083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3BE39B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3BA2B2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8165E0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D22B4E5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7829A6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86AE3E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7B6A1A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465A55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A84001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504999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C85463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FE4932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EEF6A0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1C3ADB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AEB31A5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BDC78A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40EA13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04BE4C5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A9423F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034C91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4137C0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A8AF2DC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F93D09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74B6158E" w14:textId="77777777" w:rsidR="00B82100" w:rsidRDefault="00395008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82100" w14:paraId="4E2BC7B6" w14:textId="77777777">
        <w:trPr>
          <w:trHeight w:hRule="exact" w:val="359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495856DA" w14:textId="77777777" w:rsidR="00B82100" w:rsidRDefault="00395008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3.5.3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5D08CE59" w14:textId="77777777" w:rsidR="00B82100" w:rsidRDefault="00395008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eedback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able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35E10E6A" w14:textId="77777777" w:rsidR="00B82100" w:rsidRDefault="00395008">
            <w:pPr>
              <w:spacing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5F2C96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E266165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17330C4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B229735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90FBB72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B96F38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90990A2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EFE63C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0479E3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68D8FA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FCCD42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FF4D2BC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E4550F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43FBEF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C8DDC2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9439683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0F2115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18FB96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1C78D5C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F86FB6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868924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EC0E6DD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9659F2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A97602D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2C51836D" w14:textId="77777777" w:rsidR="00B82100" w:rsidRDefault="00395008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82100" w14:paraId="17F86375" w14:textId="77777777">
        <w:trPr>
          <w:trHeight w:hRule="exact" w:val="359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0099662A" w14:textId="77777777" w:rsidR="00B82100" w:rsidRDefault="00395008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3.5.4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17F112F5" w14:textId="77777777" w:rsidR="00B82100" w:rsidRDefault="00395008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able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1670EF3D" w14:textId="77777777" w:rsidR="00B82100" w:rsidRDefault="00395008">
            <w:pPr>
              <w:spacing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596B8E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240984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31DAA0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410976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B8D8D9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07CB5D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B5A2B6D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D40DD1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C6FD71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99B454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4BC956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1BD1CBC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F044398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1A1FC4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E5721E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FBB8D8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931573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4ECF89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20A41A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E857A5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1B3FB54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0BDB28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87716A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2BABBE5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76B1A448" w14:textId="77777777" w:rsidR="00B82100" w:rsidRDefault="00395008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82100" w14:paraId="7E1D3C5B" w14:textId="77777777">
        <w:trPr>
          <w:trHeight w:hRule="exact" w:val="362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2F0C3860" w14:textId="77777777" w:rsidR="00B82100" w:rsidRDefault="00395008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3.5.5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02DB8F8C" w14:textId="77777777" w:rsidR="00B82100" w:rsidRDefault="00395008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proofErr w:type="gramStart"/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able 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3C1EAB14" w14:textId="77777777" w:rsidR="00B82100" w:rsidRDefault="00395008">
            <w:pPr>
              <w:spacing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F95E11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3E9943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2E6C51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A23BA0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7A5757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1992469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B16AE7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030727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DA3E12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30239B1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76BF392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36C11B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3EF6B1F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2ED6A7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91A27C6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B74E13E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DF213B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AEB27A0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A5BFE4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6373C92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01B5ECB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5105C9A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FBD4507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B0E0983" w14:textId="77777777" w:rsidR="00B82100" w:rsidRDefault="00395008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648FDCFA" w14:textId="77777777" w:rsidR="00B82100" w:rsidRDefault="00395008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B82100" w14:paraId="65C8598A" w14:textId="77777777">
        <w:trPr>
          <w:trHeight w:hRule="exact" w:val="75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42A17195" w14:textId="77777777" w:rsidR="00B82100" w:rsidRDefault="00395008">
            <w:pPr>
              <w:spacing w:before="12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3.5.6</w:t>
            </w:r>
          </w:p>
          <w:p w14:paraId="468F4B27" w14:textId="77777777" w:rsidR="00B82100" w:rsidRDefault="00395008">
            <w:pPr>
              <w:spacing w:before="82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3.5.7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0242F1D6" w14:textId="77777777" w:rsidR="00B82100" w:rsidRDefault="00395008">
            <w:pPr>
              <w:spacing w:before="12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Detail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able 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  <w:p w14:paraId="5D4449F9" w14:textId="77777777" w:rsidR="00B82100" w:rsidRDefault="00395008">
            <w:pPr>
              <w:spacing w:before="82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able  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1FD6CE3F" w14:textId="77777777" w:rsidR="00B82100" w:rsidRDefault="00395008">
            <w:pPr>
              <w:spacing w:befor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0EB309E0" w14:textId="77777777" w:rsidR="00B82100" w:rsidRDefault="00395008">
            <w:pPr>
              <w:spacing w:before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58E98B1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4A846843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4A0A163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15C4502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BD022BC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AD16B4D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F0E3D1F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04B8110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BA3227F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1C6F3A41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21A9A77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01A4B2AF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66782F9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6C18420D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9AAEFE2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2DC19CC6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7A83284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0AA6E2F3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F5D3475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75B23E79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2139D38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55835186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9DB55E7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5E7B38B0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83A9380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A396DFE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83D709B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7815C126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59FBCA6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0C15113D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F42F80D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6732C89D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2470A3A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1A6008B9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13B56C7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0C7D0BA1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433D25E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431A2070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C5B3CAE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333D0CE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5DE3065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17F3906D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5F85121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524D4D48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A9AAB61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1AAD9B7B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1327F40" w14:textId="77777777" w:rsidR="00B82100" w:rsidRDefault="00395008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59486B40" w14:textId="77777777" w:rsidR="00B82100" w:rsidRDefault="00395008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4A476E82" w14:textId="77777777" w:rsidR="00B82100" w:rsidRDefault="00395008">
            <w:pPr>
              <w:spacing w:before="12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14:paraId="31675F86" w14:textId="77777777" w:rsidR="00B82100" w:rsidRDefault="00395008">
            <w:pPr>
              <w:spacing w:before="82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</w:tbl>
    <w:p w14:paraId="521FF65F" w14:textId="77777777" w:rsidR="00B82100" w:rsidRDefault="00B82100">
      <w:pPr>
        <w:sectPr w:rsidR="00B82100">
          <w:pgSz w:w="11920" w:h="16840"/>
          <w:pgMar w:top="1380" w:right="1280" w:bottom="280" w:left="1680" w:header="0" w:footer="826" w:gutter="0"/>
          <w:cols w:space="720"/>
        </w:sectPr>
      </w:pPr>
    </w:p>
    <w:p w14:paraId="2F3B824A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19021A51" w14:textId="77777777" w:rsidR="00B82100" w:rsidRDefault="00B82100">
      <w:pPr>
        <w:spacing w:line="200" w:lineRule="exact"/>
      </w:pPr>
    </w:p>
    <w:p w14:paraId="00B84935" w14:textId="77777777" w:rsidR="00B82100" w:rsidRDefault="00395008">
      <w:pPr>
        <w:spacing w:line="400" w:lineRule="exact"/>
        <w:ind w:left="3145"/>
        <w:rPr>
          <w:sz w:val="36"/>
          <w:szCs w:val="36"/>
        </w:rPr>
      </w:pPr>
      <w:r>
        <w:rPr>
          <w:w w:val="103"/>
          <w:sz w:val="36"/>
          <w:szCs w:val="36"/>
        </w:rPr>
        <w:t>ABBREVI</w:t>
      </w:r>
      <w:r>
        <w:rPr>
          <w:spacing w:val="-34"/>
          <w:w w:val="99"/>
          <w:sz w:val="36"/>
          <w:szCs w:val="36"/>
        </w:rPr>
        <w:t>A</w:t>
      </w:r>
      <w:r>
        <w:rPr>
          <w:w w:val="105"/>
          <w:sz w:val="36"/>
          <w:szCs w:val="36"/>
        </w:rPr>
        <w:t>TIONS</w:t>
      </w:r>
    </w:p>
    <w:p w14:paraId="38DD1713" w14:textId="77777777" w:rsidR="00B82100" w:rsidRDefault="00B82100">
      <w:pPr>
        <w:spacing w:before="5" w:line="280" w:lineRule="exact"/>
        <w:rPr>
          <w:sz w:val="28"/>
          <w:szCs w:val="28"/>
        </w:rPr>
      </w:pPr>
    </w:p>
    <w:p w14:paraId="14CAFCD0" w14:textId="77777777" w:rsidR="00B82100" w:rsidRDefault="00395008">
      <w:pPr>
        <w:ind w:left="600"/>
        <w:rPr>
          <w:sz w:val="24"/>
          <w:szCs w:val="24"/>
        </w:rPr>
      </w:pPr>
      <w:r>
        <w:rPr>
          <w:sz w:val="24"/>
          <w:szCs w:val="24"/>
        </w:rPr>
        <w:t xml:space="preserve">DBMS        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</w:p>
    <w:p w14:paraId="4A516C63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30B7EDFA" w14:textId="77777777" w:rsidR="00B82100" w:rsidRDefault="00395008">
      <w:pPr>
        <w:spacing w:line="376" w:lineRule="auto"/>
        <w:ind w:left="600" w:right="4072"/>
        <w:rPr>
          <w:sz w:val="24"/>
          <w:szCs w:val="24"/>
        </w:rPr>
      </w:pPr>
      <w:r>
        <w:rPr>
          <w:sz w:val="24"/>
          <w:szCs w:val="24"/>
        </w:rPr>
        <w:t xml:space="preserve">SQL             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Query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Language PHP            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Hypert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 xml:space="preserve">Preprocessor HTML          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Hypert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Markup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Language CSS              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Cascading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Style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Sheet</w:t>
      </w:r>
    </w:p>
    <w:p w14:paraId="1B316BC3" w14:textId="77777777" w:rsidR="00B82100" w:rsidRDefault="00395008">
      <w:pPr>
        <w:spacing w:before="6"/>
        <w:ind w:left="600"/>
        <w:rPr>
          <w:sz w:val="24"/>
          <w:szCs w:val="24"/>
        </w:rPr>
        <w:sectPr w:rsidR="00B82100">
          <w:headerReference w:type="default" r:id="rId8"/>
          <w:footerReference w:type="default" r:id="rId9"/>
          <w:pgSz w:w="11920" w:h="16840"/>
          <w:pgMar w:top="1000" w:right="1300" w:bottom="280" w:left="1680" w:header="720" w:footer="739" w:gutter="0"/>
          <w:pgNumType w:start="1"/>
          <w:cols w:space="720"/>
        </w:sectPr>
      </w:pPr>
      <w:r>
        <w:rPr>
          <w:sz w:val="24"/>
          <w:szCs w:val="24"/>
        </w:rPr>
        <w:t>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Diagram 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Diagram</w:t>
      </w:r>
    </w:p>
    <w:p w14:paraId="51FFC672" w14:textId="77777777" w:rsidR="00B82100" w:rsidRDefault="00B82100">
      <w:pPr>
        <w:spacing w:before="2" w:line="140" w:lineRule="exact"/>
        <w:rPr>
          <w:sz w:val="14"/>
          <w:szCs w:val="14"/>
        </w:rPr>
      </w:pPr>
    </w:p>
    <w:p w14:paraId="5C6CDC81" w14:textId="77777777" w:rsidR="00B82100" w:rsidRDefault="00B82100">
      <w:pPr>
        <w:spacing w:line="200" w:lineRule="exact"/>
      </w:pPr>
    </w:p>
    <w:p w14:paraId="57541994" w14:textId="77777777" w:rsidR="00B82100" w:rsidRDefault="00B82100">
      <w:pPr>
        <w:spacing w:line="200" w:lineRule="exact"/>
      </w:pPr>
    </w:p>
    <w:p w14:paraId="50661F00" w14:textId="77777777" w:rsidR="00B82100" w:rsidRDefault="00B82100">
      <w:pPr>
        <w:spacing w:line="200" w:lineRule="exact"/>
      </w:pPr>
    </w:p>
    <w:p w14:paraId="78C033D7" w14:textId="77777777" w:rsidR="00B82100" w:rsidRDefault="00B82100">
      <w:pPr>
        <w:spacing w:line="200" w:lineRule="exact"/>
      </w:pPr>
    </w:p>
    <w:p w14:paraId="0091AE14" w14:textId="77777777" w:rsidR="00B82100" w:rsidRDefault="00B82100">
      <w:pPr>
        <w:spacing w:line="200" w:lineRule="exact"/>
      </w:pPr>
    </w:p>
    <w:p w14:paraId="6FCFE930" w14:textId="77777777" w:rsidR="00B82100" w:rsidRDefault="00B82100">
      <w:pPr>
        <w:spacing w:line="200" w:lineRule="exact"/>
      </w:pPr>
    </w:p>
    <w:p w14:paraId="1631D1EC" w14:textId="77777777" w:rsidR="00B82100" w:rsidRDefault="00B82100">
      <w:pPr>
        <w:spacing w:line="200" w:lineRule="exact"/>
      </w:pPr>
    </w:p>
    <w:p w14:paraId="104F16F1" w14:textId="77777777" w:rsidR="00B82100" w:rsidRDefault="00B82100">
      <w:pPr>
        <w:spacing w:line="200" w:lineRule="exact"/>
      </w:pPr>
    </w:p>
    <w:p w14:paraId="452FC49D" w14:textId="77777777" w:rsidR="00B82100" w:rsidRDefault="00B82100">
      <w:pPr>
        <w:spacing w:line="200" w:lineRule="exact"/>
      </w:pPr>
    </w:p>
    <w:p w14:paraId="54968331" w14:textId="77777777" w:rsidR="00B82100" w:rsidRDefault="00395008">
      <w:pPr>
        <w:spacing w:line="360" w:lineRule="exact"/>
        <w:ind w:left="480"/>
        <w:rPr>
          <w:sz w:val="32"/>
          <w:szCs w:val="32"/>
        </w:rPr>
      </w:pPr>
      <w:r>
        <w:rPr>
          <w:w w:val="107"/>
          <w:sz w:val="32"/>
          <w:szCs w:val="32"/>
        </w:rPr>
        <w:t>CHAPTER</w:t>
      </w:r>
      <w:r>
        <w:rPr>
          <w:spacing w:val="-6"/>
          <w:w w:val="107"/>
          <w:sz w:val="32"/>
          <w:szCs w:val="32"/>
        </w:rPr>
        <w:t xml:space="preserve"> </w:t>
      </w:r>
      <w:r>
        <w:rPr>
          <w:sz w:val="32"/>
          <w:szCs w:val="32"/>
        </w:rPr>
        <w:t>1</w:t>
      </w:r>
    </w:p>
    <w:p w14:paraId="2D33C592" w14:textId="77777777" w:rsidR="00B82100" w:rsidRDefault="00B82100">
      <w:pPr>
        <w:spacing w:before="3" w:line="140" w:lineRule="exact"/>
        <w:rPr>
          <w:sz w:val="15"/>
          <w:szCs w:val="15"/>
        </w:rPr>
      </w:pPr>
    </w:p>
    <w:p w14:paraId="362F328E" w14:textId="77777777" w:rsidR="00B82100" w:rsidRDefault="00B82100">
      <w:pPr>
        <w:spacing w:line="200" w:lineRule="exact"/>
      </w:pPr>
    </w:p>
    <w:p w14:paraId="4BB3341F" w14:textId="77777777" w:rsidR="00B82100" w:rsidRDefault="00B82100">
      <w:pPr>
        <w:spacing w:line="200" w:lineRule="exact"/>
      </w:pPr>
    </w:p>
    <w:p w14:paraId="34E36E7E" w14:textId="77777777" w:rsidR="00B82100" w:rsidRDefault="00395008">
      <w:pPr>
        <w:spacing w:line="400" w:lineRule="exact"/>
        <w:ind w:left="3204"/>
        <w:rPr>
          <w:sz w:val="36"/>
          <w:szCs w:val="36"/>
        </w:rPr>
      </w:pPr>
      <w:r>
        <w:rPr>
          <w:w w:val="106"/>
          <w:sz w:val="36"/>
          <w:szCs w:val="36"/>
        </w:rPr>
        <w:t>INT</w:t>
      </w:r>
      <w:r>
        <w:rPr>
          <w:spacing w:val="-11"/>
          <w:w w:val="106"/>
          <w:sz w:val="36"/>
          <w:szCs w:val="36"/>
        </w:rPr>
        <w:t>R</w:t>
      </w:r>
      <w:r>
        <w:rPr>
          <w:w w:val="104"/>
          <w:sz w:val="36"/>
          <w:szCs w:val="36"/>
        </w:rPr>
        <w:t>ODUCTION</w:t>
      </w:r>
    </w:p>
    <w:p w14:paraId="14129A76" w14:textId="77777777" w:rsidR="00B82100" w:rsidRDefault="00B82100">
      <w:pPr>
        <w:spacing w:line="200" w:lineRule="exact"/>
      </w:pPr>
    </w:p>
    <w:p w14:paraId="28BC6DAC" w14:textId="77777777" w:rsidR="00B82100" w:rsidRDefault="00B82100">
      <w:pPr>
        <w:spacing w:line="200" w:lineRule="exact"/>
      </w:pPr>
    </w:p>
    <w:p w14:paraId="5FC819ED" w14:textId="77777777" w:rsidR="00B82100" w:rsidRDefault="00B82100">
      <w:pPr>
        <w:spacing w:line="200" w:lineRule="exact"/>
      </w:pPr>
    </w:p>
    <w:p w14:paraId="1A978D04" w14:textId="77777777" w:rsidR="00B82100" w:rsidRDefault="00B82100">
      <w:pPr>
        <w:spacing w:line="200" w:lineRule="exact"/>
      </w:pPr>
    </w:p>
    <w:p w14:paraId="430985DB" w14:textId="77777777" w:rsidR="00B82100" w:rsidRDefault="00B82100">
      <w:pPr>
        <w:spacing w:before="2" w:line="220" w:lineRule="exact"/>
        <w:rPr>
          <w:sz w:val="22"/>
          <w:szCs w:val="22"/>
        </w:rPr>
      </w:pPr>
    </w:p>
    <w:p w14:paraId="5F60ED43" w14:textId="77777777" w:rsidR="00B82100" w:rsidRDefault="00395008">
      <w:pPr>
        <w:ind w:left="480" w:right="5642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1.1  </w:t>
      </w:r>
      <w:r>
        <w:rPr>
          <w:spacing w:val="56"/>
          <w:sz w:val="24"/>
          <w:szCs w:val="24"/>
        </w:rPr>
        <w:t xml:space="preserve"> </w:t>
      </w:r>
      <w:r>
        <w:rPr>
          <w:w w:val="106"/>
          <w:sz w:val="28"/>
          <w:szCs w:val="28"/>
        </w:rPr>
        <w:t>INT</w:t>
      </w:r>
      <w:r>
        <w:rPr>
          <w:spacing w:val="-8"/>
          <w:w w:val="106"/>
          <w:sz w:val="28"/>
          <w:szCs w:val="28"/>
        </w:rPr>
        <w:t>R</w:t>
      </w:r>
      <w:r>
        <w:rPr>
          <w:w w:val="104"/>
          <w:sz w:val="28"/>
          <w:szCs w:val="28"/>
        </w:rPr>
        <w:t>ODUCTION</w:t>
      </w:r>
    </w:p>
    <w:p w14:paraId="247B00DA" w14:textId="77777777" w:rsidR="00B82100" w:rsidRDefault="00B82100">
      <w:pPr>
        <w:spacing w:before="6" w:line="180" w:lineRule="exact"/>
        <w:rPr>
          <w:sz w:val="19"/>
          <w:szCs w:val="19"/>
        </w:rPr>
      </w:pPr>
    </w:p>
    <w:p w14:paraId="1DDC790C" w14:textId="77777777" w:rsidR="00B82100" w:rsidRDefault="00B82100">
      <w:pPr>
        <w:spacing w:line="200" w:lineRule="exact"/>
      </w:pPr>
    </w:p>
    <w:p w14:paraId="2E1C90A3" w14:textId="77777777" w:rsidR="00B82100" w:rsidRDefault="00395008">
      <w:pPr>
        <w:spacing w:line="376" w:lineRule="auto"/>
        <w:ind w:left="480" w:right="90" w:hanging="9"/>
        <w:jc w:val="both"/>
        <w:rPr>
          <w:sz w:val="24"/>
          <w:szCs w:val="24"/>
        </w:rPr>
      </w:pP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6"/>
          <w:sz w:val="24"/>
          <w:szCs w:val="24"/>
        </w:rPr>
        <w:t>i</w:t>
      </w:r>
      <w:r>
        <w:rPr>
          <w:spacing w:val="-3"/>
          <w:sz w:val="24"/>
          <w:szCs w:val="24"/>
        </w:rPr>
        <w:t>v</w:t>
      </w:r>
      <w:r>
        <w:rPr>
          <w:sz w:val="24"/>
          <w:szCs w:val="24"/>
        </w:rPr>
        <w:t>ersity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VTU,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freshmen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continuing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w w:val="101"/>
          <w:sz w:val="24"/>
          <w:szCs w:val="24"/>
        </w:rPr>
        <w:t>la</w:t>
      </w:r>
      <w:r>
        <w:rPr>
          <w:spacing w:val="-4"/>
          <w:w w:val="101"/>
          <w:sz w:val="24"/>
          <w:szCs w:val="24"/>
        </w:rPr>
        <w:t>r</w:t>
      </w:r>
      <w:r>
        <w:rPr>
          <w:w w:val="101"/>
          <w:sz w:val="24"/>
          <w:szCs w:val="24"/>
        </w:rPr>
        <w:t xml:space="preserve">ge </w:t>
      </w:r>
      <w:r>
        <w:rPr>
          <w:sz w:val="24"/>
          <w:szCs w:val="24"/>
        </w:rPr>
        <w:t>number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scholarships.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scholarships</w:t>
      </w:r>
      <w:r>
        <w:rPr>
          <w:spacing w:val="-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xplicitly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illustrating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w w:val="96"/>
          <w:sz w:val="24"/>
          <w:szCs w:val="24"/>
        </w:rPr>
        <w:t>qualifications</w:t>
      </w:r>
      <w:r>
        <w:rPr>
          <w:spacing w:val="2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eligibility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scholarships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appl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arious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to satisfy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student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applies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scholarship.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majority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on </w:t>
      </w:r>
      <w:r>
        <w:rPr>
          <w:w w:val="97"/>
          <w:sz w:val="24"/>
          <w:szCs w:val="24"/>
        </w:rPr>
        <w:t>students’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merits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2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academic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performances.</w:t>
      </w:r>
      <w:r>
        <w:rPr>
          <w:spacing w:val="1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2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financial</w:t>
      </w:r>
      <w:r>
        <w:rPr>
          <w:spacing w:val="-4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information</w:t>
      </w:r>
      <w:r>
        <w:rPr>
          <w:spacing w:val="8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another main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consideration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much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rece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scholarships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may also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applicants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specific</w:t>
      </w:r>
      <w:r>
        <w:rPr>
          <w:spacing w:val="5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courses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particular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majo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Scholarship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oundation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plays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sponsor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maintaining</w:t>
      </w:r>
      <w:r>
        <w:rPr>
          <w:spacing w:val="1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scholarships </w:t>
      </w:r>
      <w:r>
        <w:rPr>
          <w:sz w:val="24"/>
          <w:szCs w:val="24"/>
        </w:rPr>
        <w:t>information,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applications.</w:t>
      </w:r>
    </w:p>
    <w:p w14:paraId="18E57770" w14:textId="77777777" w:rsidR="00B82100" w:rsidRDefault="00B82100">
      <w:pPr>
        <w:spacing w:line="200" w:lineRule="exact"/>
      </w:pPr>
    </w:p>
    <w:p w14:paraId="3623BC56" w14:textId="77777777" w:rsidR="00B82100" w:rsidRDefault="00B82100">
      <w:pPr>
        <w:spacing w:before="20" w:line="200" w:lineRule="exact"/>
      </w:pPr>
    </w:p>
    <w:p w14:paraId="13FCEF02" w14:textId="77777777" w:rsidR="00B82100" w:rsidRDefault="00395008">
      <w:pPr>
        <w:ind w:left="480" w:right="1982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1.2  </w:t>
      </w:r>
      <w:r>
        <w:rPr>
          <w:spacing w:val="56"/>
          <w:sz w:val="24"/>
          <w:szCs w:val="24"/>
        </w:rPr>
        <w:t xml:space="preserve"> </w:t>
      </w:r>
      <w:r>
        <w:rPr>
          <w:sz w:val="28"/>
          <w:szCs w:val="28"/>
        </w:rPr>
        <w:t>DBMS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0"/>
          <w:sz w:val="28"/>
          <w:szCs w:val="28"/>
        </w:rPr>
        <w:t>D</w:t>
      </w:r>
      <w:r>
        <w:rPr>
          <w:spacing w:val="-27"/>
          <w:sz w:val="28"/>
          <w:szCs w:val="28"/>
        </w:rPr>
        <w:t>A</w:t>
      </w:r>
      <w:r>
        <w:rPr>
          <w:spacing w:val="-25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8"/>
          <w:sz w:val="28"/>
          <w:szCs w:val="28"/>
        </w:rPr>
        <w:t>B</w:t>
      </w:r>
      <w:r>
        <w:rPr>
          <w:sz w:val="28"/>
          <w:szCs w:val="28"/>
        </w:rPr>
        <w:t>ASE</w:t>
      </w:r>
      <w:r>
        <w:rPr>
          <w:spacing w:val="15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</w:t>
      </w:r>
      <w:r>
        <w:rPr>
          <w:spacing w:val="-6"/>
          <w:sz w:val="28"/>
          <w:szCs w:val="28"/>
        </w:rPr>
        <w:t>N</w:t>
      </w:r>
      <w:r>
        <w:rPr>
          <w:spacing w:val="-15"/>
          <w:sz w:val="28"/>
          <w:szCs w:val="28"/>
        </w:rPr>
        <w:t>A</w:t>
      </w:r>
      <w:r>
        <w:rPr>
          <w:sz w:val="28"/>
          <w:szCs w:val="28"/>
        </w:rPr>
        <w:t xml:space="preserve">GEMENT </w:t>
      </w:r>
      <w:r>
        <w:rPr>
          <w:spacing w:val="4"/>
          <w:sz w:val="28"/>
          <w:szCs w:val="28"/>
        </w:rPr>
        <w:t xml:space="preserve"> </w:t>
      </w:r>
      <w:r>
        <w:rPr>
          <w:w w:val="103"/>
          <w:sz w:val="28"/>
          <w:szCs w:val="28"/>
        </w:rPr>
        <w:t>SYSTEM</w:t>
      </w:r>
      <w:proofErr w:type="gramEnd"/>
      <w:r>
        <w:rPr>
          <w:w w:val="103"/>
          <w:sz w:val="28"/>
          <w:szCs w:val="28"/>
        </w:rPr>
        <w:t>)</w:t>
      </w:r>
    </w:p>
    <w:p w14:paraId="6969E94E" w14:textId="77777777" w:rsidR="00B82100" w:rsidRDefault="00B82100">
      <w:pPr>
        <w:spacing w:before="6" w:line="180" w:lineRule="exact"/>
        <w:rPr>
          <w:sz w:val="19"/>
          <w:szCs w:val="19"/>
        </w:rPr>
      </w:pPr>
    </w:p>
    <w:p w14:paraId="1F283D6A" w14:textId="77777777" w:rsidR="00B82100" w:rsidRDefault="00B82100">
      <w:pPr>
        <w:spacing w:line="200" w:lineRule="exact"/>
      </w:pPr>
    </w:p>
    <w:p w14:paraId="65C8CA72" w14:textId="77777777" w:rsidR="00B82100" w:rsidRDefault="00395008">
      <w:pPr>
        <w:spacing w:line="376" w:lineRule="auto"/>
        <w:ind w:left="480" w:right="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Database is a collection of related data and data is a collection of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acts and figures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that 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processed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produce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information.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Mostly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recordable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acts.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Data aids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 producing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information,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 based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acts.</w:t>
      </w:r>
      <w:r>
        <w:rPr>
          <w:spacing w:val="2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xample,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if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data </w:t>
      </w:r>
      <w:r>
        <w:rPr>
          <w:sz w:val="24"/>
          <w:szCs w:val="24"/>
        </w:rPr>
        <w:t>about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marks.</w:t>
      </w:r>
    </w:p>
    <w:p w14:paraId="630B676E" w14:textId="77777777" w:rsidR="00B82100" w:rsidRDefault="00395008">
      <w:pPr>
        <w:spacing w:before="6" w:line="376" w:lineRule="auto"/>
        <w:ind w:left="480" w:right="69" w:firstLine="351"/>
        <w:jc w:val="both"/>
        <w:rPr>
          <w:sz w:val="24"/>
          <w:szCs w:val="24"/>
        </w:rPr>
      </w:pPr>
      <w:r>
        <w:rPr>
          <w:sz w:val="24"/>
          <w:szCs w:val="24"/>
        </w:rPr>
        <w:t>A database management system (DBMS) is a 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 package designed to define, manipulate,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retri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DBMS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generally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manipulates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the data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itself,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format,</w:t>
      </w:r>
      <w:r>
        <w:rPr>
          <w:spacing w:val="-22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field</w:t>
      </w:r>
      <w:r>
        <w:rPr>
          <w:spacing w:val="3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names,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record</w:t>
      </w:r>
      <w:r>
        <w:rPr>
          <w:spacing w:val="-2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structure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file</w:t>
      </w:r>
      <w:r>
        <w:rPr>
          <w:spacing w:val="2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structure.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defines rules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alidate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manipulate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</w:p>
    <w:p w14:paraId="478BD601" w14:textId="77777777" w:rsidR="00B82100" w:rsidRDefault="00395008">
      <w:pPr>
        <w:spacing w:before="6" w:line="376" w:lineRule="auto"/>
        <w:ind w:left="480" w:right="59" w:firstLine="351"/>
        <w:jc w:val="both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DBMS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reli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framing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programs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z w:val="24"/>
          <w:szCs w:val="24"/>
        </w:rPr>
        <w:t>maintenance.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ourth-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genera- </w:t>
      </w:r>
      <w:proofErr w:type="spellStart"/>
      <w:r>
        <w:rPr>
          <w:sz w:val="24"/>
          <w:szCs w:val="24"/>
        </w:rPr>
        <w:t>tion</w:t>
      </w:r>
      <w:proofErr w:type="spellEnd"/>
      <w:r>
        <w:rPr>
          <w:sz w:val="24"/>
          <w:szCs w:val="24"/>
        </w:rPr>
        <w:t xml:space="preserve"> query languages, such as SQL, are used along with the DBMS package to interact</w:t>
      </w:r>
    </w:p>
    <w:p w14:paraId="5A9DC58B" w14:textId="77777777" w:rsidR="00B82100" w:rsidRDefault="00B82100">
      <w:pPr>
        <w:spacing w:line="200" w:lineRule="exact"/>
      </w:pPr>
    </w:p>
    <w:p w14:paraId="71B055E3" w14:textId="77777777" w:rsidR="00B82100" w:rsidRDefault="00B82100">
      <w:pPr>
        <w:spacing w:before="10" w:line="220" w:lineRule="exact"/>
        <w:rPr>
          <w:sz w:val="22"/>
          <w:szCs w:val="22"/>
        </w:rPr>
      </w:pPr>
    </w:p>
    <w:p w14:paraId="14DBD0FD" w14:textId="77777777" w:rsidR="00B82100" w:rsidRDefault="00395008">
      <w:pPr>
        <w:spacing w:before="19"/>
        <w:ind w:left="471" w:right="6904"/>
        <w:jc w:val="both"/>
        <w:rPr>
          <w:sz w:val="24"/>
          <w:szCs w:val="24"/>
        </w:rPr>
      </w:pP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</w:p>
    <w:p w14:paraId="4FED4690" w14:textId="77777777" w:rsidR="00B82100" w:rsidRDefault="00B82100">
      <w:pPr>
        <w:spacing w:before="4" w:line="280" w:lineRule="exact"/>
        <w:rPr>
          <w:sz w:val="28"/>
          <w:szCs w:val="28"/>
        </w:rPr>
      </w:pPr>
    </w:p>
    <w:p w14:paraId="5CB8D52F" w14:textId="77777777" w:rsidR="00B82100" w:rsidRDefault="00395008">
      <w:pPr>
        <w:ind w:left="8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MySQL</w:t>
      </w:r>
    </w:p>
    <w:p w14:paraId="39D741DE" w14:textId="77777777" w:rsidR="00B82100" w:rsidRDefault="00B82100">
      <w:pPr>
        <w:spacing w:before="3" w:line="120" w:lineRule="exact"/>
        <w:rPr>
          <w:sz w:val="13"/>
          <w:szCs w:val="13"/>
        </w:rPr>
      </w:pPr>
    </w:p>
    <w:p w14:paraId="1206BAAB" w14:textId="77777777" w:rsidR="00B82100" w:rsidRDefault="00B82100">
      <w:pPr>
        <w:spacing w:line="200" w:lineRule="exact"/>
      </w:pPr>
    </w:p>
    <w:p w14:paraId="2733DD82" w14:textId="77777777" w:rsidR="00B82100" w:rsidRDefault="00395008">
      <w:pPr>
        <w:ind w:left="8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SQL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</w:t>
      </w:r>
    </w:p>
    <w:p w14:paraId="0BC57E39" w14:textId="77777777" w:rsidR="00B82100" w:rsidRDefault="00B82100">
      <w:pPr>
        <w:spacing w:before="2" w:line="120" w:lineRule="exact"/>
        <w:rPr>
          <w:sz w:val="13"/>
          <w:szCs w:val="13"/>
        </w:rPr>
      </w:pPr>
    </w:p>
    <w:p w14:paraId="32881AD0" w14:textId="77777777" w:rsidR="00B82100" w:rsidRDefault="00B82100">
      <w:pPr>
        <w:spacing w:line="200" w:lineRule="exact"/>
      </w:pPr>
    </w:p>
    <w:p w14:paraId="2A7969B1" w14:textId="77777777" w:rsidR="00B82100" w:rsidRDefault="00395008">
      <w:pPr>
        <w:ind w:left="8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Oracle</w:t>
      </w:r>
    </w:p>
    <w:p w14:paraId="0ED873C3" w14:textId="77777777" w:rsidR="00B82100" w:rsidRDefault="00B82100">
      <w:pPr>
        <w:spacing w:before="2" w:line="120" w:lineRule="exact"/>
        <w:rPr>
          <w:sz w:val="13"/>
          <w:szCs w:val="13"/>
        </w:rPr>
      </w:pPr>
    </w:p>
    <w:p w14:paraId="20DDA5C1" w14:textId="77777777" w:rsidR="00B82100" w:rsidRDefault="00B82100">
      <w:pPr>
        <w:spacing w:line="200" w:lineRule="exact"/>
      </w:pPr>
    </w:p>
    <w:p w14:paraId="722CB381" w14:textId="77777777" w:rsidR="00B82100" w:rsidRDefault="00395008">
      <w:pPr>
        <w:ind w:left="8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dBase</w:t>
      </w:r>
    </w:p>
    <w:p w14:paraId="37EF4643" w14:textId="77777777" w:rsidR="00B82100" w:rsidRDefault="00B82100">
      <w:pPr>
        <w:spacing w:before="2" w:line="120" w:lineRule="exact"/>
        <w:rPr>
          <w:sz w:val="13"/>
          <w:szCs w:val="13"/>
        </w:rPr>
      </w:pPr>
    </w:p>
    <w:p w14:paraId="71674F7B" w14:textId="77777777" w:rsidR="00B82100" w:rsidRDefault="00B82100">
      <w:pPr>
        <w:spacing w:line="200" w:lineRule="exact"/>
      </w:pPr>
    </w:p>
    <w:p w14:paraId="2361050A" w14:textId="77777777" w:rsidR="00B82100" w:rsidRDefault="00395008">
      <w:pPr>
        <w:ind w:left="8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oxPro</w:t>
      </w:r>
    </w:p>
    <w:p w14:paraId="5C0B2513" w14:textId="77777777" w:rsidR="00B82100" w:rsidRDefault="00B82100">
      <w:pPr>
        <w:spacing w:before="8" w:line="140" w:lineRule="exact"/>
        <w:rPr>
          <w:sz w:val="15"/>
          <w:szCs w:val="15"/>
        </w:rPr>
      </w:pPr>
    </w:p>
    <w:p w14:paraId="329A3EF1" w14:textId="77777777" w:rsidR="00B82100" w:rsidRDefault="00B82100">
      <w:pPr>
        <w:spacing w:line="200" w:lineRule="exact"/>
      </w:pPr>
    </w:p>
    <w:p w14:paraId="626D72C0" w14:textId="77777777" w:rsidR="00B82100" w:rsidRDefault="00B82100">
      <w:pPr>
        <w:spacing w:line="200" w:lineRule="exact"/>
      </w:pPr>
    </w:p>
    <w:p w14:paraId="1BD8095E" w14:textId="77777777" w:rsidR="00B82100" w:rsidRDefault="00395008">
      <w:pPr>
        <w:ind w:left="480" w:right="3023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1.3  </w:t>
      </w:r>
      <w:r>
        <w:rPr>
          <w:spacing w:val="56"/>
          <w:sz w:val="24"/>
          <w:szCs w:val="24"/>
        </w:rPr>
        <w:t xml:space="preserve"> </w:t>
      </w:r>
      <w:r>
        <w:rPr>
          <w:sz w:val="28"/>
          <w:szCs w:val="28"/>
        </w:rPr>
        <w:t>PHP</w:t>
      </w:r>
      <w:r>
        <w:rPr>
          <w:spacing w:val="41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(HYPE</w:t>
      </w:r>
      <w:r>
        <w:rPr>
          <w:spacing w:val="-12"/>
          <w:w w:val="105"/>
          <w:sz w:val="28"/>
          <w:szCs w:val="28"/>
        </w:rPr>
        <w:t>R</w:t>
      </w:r>
      <w:r>
        <w:rPr>
          <w:w w:val="105"/>
          <w:sz w:val="28"/>
          <w:szCs w:val="28"/>
        </w:rPr>
        <w:t>TEXT</w:t>
      </w:r>
      <w:r>
        <w:rPr>
          <w:spacing w:val="4"/>
          <w:w w:val="105"/>
          <w:sz w:val="28"/>
          <w:szCs w:val="28"/>
        </w:rPr>
        <w:t xml:space="preserve"> </w:t>
      </w:r>
      <w:r>
        <w:rPr>
          <w:w w:val="108"/>
          <w:sz w:val="28"/>
          <w:szCs w:val="28"/>
        </w:rPr>
        <w:t>PREP</w:t>
      </w:r>
      <w:r>
        <w:rPr>
          <w:spacing w:val="-8"/>
          <w:w w:val="108"/>
          <w:sz w:val="28"/>
          <w:szCs w:val="28"/>
        </w:rPr>
        <w:t>R</w:t>
      </w:r>
      <w:r>
        <w:rPr>
          <w:w w:val="105"/>
          <w:sz w:val="28"/>
          <w:szCs w:val="28"/>
        </w:rPr>
        <w:t>OCESSOR)</w:t>
      </w:r>
    </w:p>
    <w:p w14:paraId="49EC17EA" w14:textId="77777777" w:rsidR="00B82100" w:rsidRDefault="00B82100">
      <w:pPr>
        <w:spacing w:before="6" w:line="180" w:lineRule="exact"/>
        <w:rPr>
          <w:sz w:val="19"/>
          <w:szCs w:val="19"/>
        </w:rPr>
      </w:pPr>
    </w:p>
    <w:p w14:paraId="015E51C4" w14:textId="77777777" w:rsidR="00B82100" w:rsidRDefault="00B82100">
      <w:pPr>
        <w:spacing w:line="200" w:lineRule="exact"/>
      </w:pPr>
    </w:p>
    <w:p w14:paraId="1A7372F2" w14:textId="77777777" w:rsidR="00B82100" w:rsidRDefault="00395008">
      <w:pPr>
        <w:spacing w:line="376" w:lineRule="auto"/>
        <w:ind w:left="480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PHP is the most </w:t>
      </w:r>
      <w:r>
        <w:rPr>
          <w:sz w:val="24"/>
          <w:szCs w:val="24"/>
        </w:rPr>
        <w:t>popular and widely used 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-side scripting language for web </w:t>
      </w:r>
      <w:proofErr w:type="spellStart"/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opment</w:t>
      </w:r>
      <w:proofErr w:type="spellEnd"/>
      <w:r>
        <w:rPr>
          <w:sz w:val="24"/>
          <w:szCs w:val="24"/>
        </w:rPr>
        <w:t>.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It is used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 ma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Dynamic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pages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 websites.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Rasmus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Lerdorf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the </w:t>
      </w:r>
      <w:r>
        <w:rPr>
          <w:sz w:val="24"/>
          <w:szCs w:val="24"/>
        </w:rPr>
        <w:t>creator of PHP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1995.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PHP codes 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embedding in HTML source codes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 making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dynamic.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requirements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 web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d</w:t>
      </w:r>
      <w:r>
        <w:rPr>
          <w:spacing w:val="-6"/>
          <w:w w:val="101"/>
          <w:sz w:val="24"/>
          <w:szCs w:val="24"/>
        </w:rPr>
        <w:t>e</w:t>
      </w:r>
      <w:r>
        <w:rPr>
          <w:spacing w:val="-4"/>
          <w:w w:val="101"/>
          <w:sz w:val="24"/>
          <w:szCs w:val="24"/>
        </w:rPr>
        <w:t>v</w:t>
      </w:r>
      <w:r>
        <w:rPr>
          <w:w w:val="101"/>
          <w:sz w:val="24"/>
          <w:szCs w:val="24"/>
        </w:rPr>
        <w:t xml:space="preserve">elopment 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 Database,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handling,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operations,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Arrays,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Graphics,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File Uploads,</w:t>
      </w:r>
      <w:r>
        <w:rPr>
          <w:spacing w:val="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Data </w:t>
      </w:r>
      <w:r>
        <w:rPr>
          <w:sz w:val="24"/>
          <w:szCs w:val="24"/>
        </w:rPr>
        <w:t>processing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operating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web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Supports </w:t>
      </w:r>
      <w:r>
        <w:rPr>
          <w:sz w:val="24"/>
          <w:szCs w:val="24"/>
        </w:rPr>
        <w:t>PH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Apache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popular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dealing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MySQL. More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absolutely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use.</w:t>
      </w:r>
    </w:p>
    <w:p w14:paraId="5A0D5DDE" w14:textId="77777777" w:rsidR="00B82100" w:rsidRDefault="00B82100">
      <w:pPr>
        <w:spacing w:line="200" w:lineRule="exact"/>
      </w:pPr>
    </w:p>
    <w:p w14:paraId="4DD6FC94" w14:textId="77777777" w:rsidR="00B82100" w:rsidRDefault="00B82100">
      <w:pPr>
        <w:spacing w:before="7" w:line="200" w:lineRule="exact"/>
      </w:pPr>
    </w:p>
    <w:p w14:paraId="4BA4A3B7" w14:textId="77777777" w:rsidR="00B82100" w:rsidRDefault="00395008">
      <w:pPr>
        <w:ind w:left="480" w:right="4714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1.4  </w:t>
      </w:r>
      <w:r>
        <w:rPr>
          <w:spacing w:val="56"/>
          <w:sz w:val="24"/>
          <w:szCs w:val="24"/>
        </w:rPr>
        <w:t xml:space="preserve"> </w:t>
      </w:r>
      <w:r>
        <w:rPr>
          <w:w w:val="106"/>
          <w:sz w:val="28"/>
          <w:szCs w:val="28"/>
        </w:rPr>
        <w:t>P</w:t>
      </w:r>
      <w:r>
        <w:rPr>
          <w:spacing w:val="-8"/>
          <w:w w:val="106"/>
          <w:sz w:val="28"/>
          <w:szCs w:val="28"/>
        </w:rPr>
        <w:t>R</w:t>
      </w:r>
      <w:r>
        <w:rPr>
          <w:w w:val="106"/>
          <w:sz w:val="28"/>
          <w:szCs w:val="28"/>
        </w:rPr>
        <w:t>OBLEM</w:t>
      </w:r>
      <w:r>
        <w:rPr>
          <w:spacing w:val="3"/>
          <w:w w:val="106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</w:t>
      </w:r>
      <w:r>
        <w:rPr>
          <w:spacing w:val="-25"/>
          <w:w w:val="108"/>
          <w:sz w:val="28"/>
          <w:szCs w:val="28"/>
        </w:rPr>
        <w:t>T</w:t>
      </w:r>
      <w:r>
        <w:rPr>
          <w:spacing w:val="-27"/>
          <w:w w:val="99"/>
          <w:sz w:val="28"/>
          <w:szCs w:val="28"/>
        </w:rPr>
        <w:t>A</w:t>
      </w:r>
      <w:r>
        <w:rPr>
          <w:w w:val="106"/>
          <w:sz w:val="28"/>
          <w:szCs w:val="28"/>
        </w:rPr>
        <w:t>TEMENT</w:t>
      </w:r>
    </w:p>
    <w:p w14:paraId="0629772E" w14:textId="77777777" w:rsidR="00B82100" w:rsidRDefault="00B82100">
      <w:pPr>
        <w:spacing w:before="6" w:line="180" w:lineRule="exact"/>
        <w:rPr>
          <w:sz w:val="19"/>
          <w:szCs w:val="19"/>
        </w:rPr>
      </w:pPr>
    </w:p>
    <w:p w14:paraId="7FCDCF10" w14:textId="77777777" w:rsidR="00B82100" w:rsidRDefault="00B82100">
      <w:pPr>
        <w:spacing w:line="200" w:lineRule="exact"/>
      </w:pPr>
    </w:p>
    <w:p w14:paraId="158D913A" w14:textId="77777777" w:rsidR="00B82100" w:rsidRDefault="00395008">
      <w:pPr>
        <w:spacing w:line="376" w:lineRule="auto"/>
        <w:ind w:left="471" w:right="89" w:firstLine="9"/>
        <w:jc w:val="both"/>
        <w:rPr>
          <w:sz w:val="24"/>
          <w:szCs w:val="24"/>
        </w:rPr>
      </w:pPr>
      <w:r>
        <w:rPr>
          <w:w w:val="97"/>
          <w:sz w:val="24"/>
          <w:szCs w:val="24"/>
        </w:rPr>
        <w:t>Students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un</w:t>
      </w:r>
      <w:r>
        <w:rPr>
          <w:spacing w:val="-6"/>
          <w:w w:val="96"/>
          <w:sz w:val="24"/>
          <w:szCs w:val="24"/>
        </w:rPr>
        <w:t>i</w:t>
      </w:r>
      <w:r>
        <w:rPr>
          <w:spacing w:val="-4"/>
          <w:w w:val="96"/>
          <w:sz w:val="24"/>
          <w:szCs w:val="24"/>
        </w:rPr>
        <w:t>v</w:t>
      </w:r>
      <w:r>
        <w:rPr>
          <w:w w:val="96"/>
          <w:sz w:val="24"/>
          <w:szCs w:val="24"/>
        </w:rPr>
        <w:t>ersities</w:t>
      </w:r>
      <w:r>
        <w:rPr>
          <w:spacing w:val="13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tools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means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scholarship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brief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period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 long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process.</w:t>
      </w:r>
      <w:r>
        <w:rPr>
          <w:spacing w:val="2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Currentl</w:t>
      </w:r>
      <w:r>
        <w:rPr>
          <w:spacing w:val="-16"/>
          <w:w w:val="101"/>
          <w:sz w:val="24"/>
          <w:szCs w:val="24"/>
        </w:rPr>
        <w:t>y</w:t>
      </w:r>
      <w:r>
        <w:rPr>
          <w:w w:val="101"/>
          <w:sz w:val="24"/>
          <w:szCs w:val="24"/>
        </w:rPr>
        <w:t xml:space="preserve">, </w:t>
      </w:r>
      <w:r>
        <w:rPr>
          <w:sz w:val="24"/>
          <w:szCs w:val="24"/>
        </w:rPr>
        <w:t>paper</w:t>
      </w:r>
      <w:r>
        <w:rPr>
          <w:spacing w:val="-1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applications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w w:val="96"/>
          <w:sz w:val="24"/>
          <w:szCs w:val="24"/>
        </w:rPr>
        <w:t>ov</w:t>
      </w:r>
      <w:r>
        <w:rPr>
          <w:w w:val="96"/>
          <w:sz w:val="24"/>
          <w:szCs w:val="24"/>
        </w:rPr>
        <w:t>erwhelming</w:t>
      </w:r>
      <w:r>
        <w:rPr>
          <w:spacing w:val="16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empl</w:t>
      </w:r>
      <w:r>
        <w:rPr>
          <w:spacing w:val="-2"/>
          <w:w w:val="97"/>
          <w:sz w:val="24"/>
          <w:szCs w:val="24"/>
        </w:rPr>
        <w:t>o</w:t>
      </w:r>
      <w:r>
        <w:rPr>
          <w:w w:val="97"/>
          <w:sz w:val="24"/>
          <w:szCs w:val="24"/>
        </w:rPr>
        <w:t>yees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more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manuall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  This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hinders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vity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requires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v</w:t>
      </w:r>
      <w:r>
        <w:rPr>
          <w:sz w:val="24"/>
          <w:szCs w:val="24"/>
        </w:rPr>
        <w:t>erify</w:t>
      </w:r>
      <w:r>
        <w:rPr>
          <w:spacing w:val="1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and </w:t>
      </w:r>
      <w:r>
        <w:rPr>
          <w:sz w:val="24"/>
          <w:szCs w:val="24"/>
        </w:rPr>
        <w:t>sanction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students. 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propose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that,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portal</w:t>
      </w:r>
      <w:r>
        <w:rPr>
          <w:spacing w:val="1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for </w:t>
      </w:r>
      <w:r>
        <w:rPr>
          <w:sz w:val="24"/>
          <w:szCs w:val="24"/>
        </w:rPr>
        <w:t>students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 apply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entering/uploading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information, </w:t>
      </w:r>
      <w:r>
        <w:rPr>
          <w:sz w:val="24"/>
          <w:szCs w:val="24"/>
        </w:rPr>
        <w:t>which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w w:val="96"/>
          <w:sz w:val="24"/>
          <w:szCs w:val="24"/>
        </w:rPr>
        <w:t>v</w:t>
      </w:r>
      <w:r>
        <w:rPr>
          <w:w w:val="96"/>
          <w:sz w:val="24"/>
          <w:szCs w:val="24"/>
        </w:rPr>
        <w:t>erified</w:t>
      </w:r>
      <w:r>
        <w:rPr>
          <w:spacing w:val="5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respect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ges,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later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department 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sanction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applications</w:t>
      </w:r>
      <w:r>
        <w:rPr>
          <w:spacing w:val="-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erified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ges.</w:t>
      </w:r>
    </w:p>
    <w:p w14:paraId="73090DA6" w14:textId="77777777" w:rsidR="00B82100" w:rsidRDefault="00B82100">
      <w:pPr>
        <w:spacing w:line="200" w:lineRule="exact"/>
      </w:pPr>
    </w:p>
    <w:p w14:paraId="3D5D8042" w14:textId="77777777" w:rsidR="00B82100" w:rsidRDefault="00B82100">
      <w:pPr>
        <w:spacing w:before="7" w:line="200" w:lineRule="exact"/>
      </w:pPr>
    </w:p>
    <w:p w14:paraId="470E2DA2" w14:textId="77777777" w:rsidR="00B82100" w:rsidRDefault="00395008">
      <w:pPr>
        <w:ind w:left="480" w:right="6119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1.5  </w:t>
      </w:r>
      <w:r>
        <w:rPr>
          <w:spacing w:val="56"/>
          <w:sz w:val="24"/>
          <w:szCs w:val="24"/>
        </w:rPr>
        <w:t xml:space="preserve"> </w:t>
      </w:r>
      <w:r>
        <w:rPr>
          <w:w w:val="107"/>
          <w:sz w:val="28"/>
          <w:szCs w:val="28"/>
        </w:rPr>
        <w:t>OBJECTIVES</w:t>
      </w:r>
    </w:p>
    <w:p w14:paraId="05F96889" w14:textId="77777777" w:rsidR="00B82100" w:rsidRDefault="00B82100">
      <w:pPr>
        <w:spacing w:before="6" w:line="180" w:lineRule="exact"/>
        <w:rPr>
          <w:sz w:val="19"/>
          <w:szCs w:val="19"/>
        </w:rPr>
      </w:pPr>
    </w:p>
    <w:p w14:paraId="4C2C0A96" w14:textId="77777777" w:rsidR="00B82100" w:rsidRDefault="00B82100">
      <w:pPr>
        <w:spacing w:line="200" w:lineRule="exact"/>
      </w:pPr>
    </w:p>
    <w:p w14:paraId="509F0CE2" w14:textId="77777777" w:rsidR="00B82100" w:rsidRDefault="00395008">
      <w:pPr>
        <w:ind w:left="473" w:right="4588"/>
        <w:jc w:val="both"/>
        <w:rPr>
          <w:sz w:val="24"/>
          <w:szCs w:val="24"/>
        </w:rPr>
        <w:sectPr w:rsidR="00B82100">
          <w:pgSz w:w="11920" w:h="16840"/>
          <w:pgMar w:top="1000" w:right="1280" w:bottom="280" w:left="1680" w:header="720" w:footer="739" w:gutter="0"/>
          <w:cols w:space="720"/>
        </w:sect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-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to:</w:t>
      </w:r>
    </w:p>
    <w:p w14:paraId="00BE25A1" w14:textId="77777777" w:rsidR="00B82100" w:rsidRDefault="00B82100">
      <w:pPr>
        <w:spacing w:line="200" w:lineRule="exact"/>
      </w:pPr>
    </w:p>
    <w:p w14:paraId="19B637B4" w14:textId="77777777" w:rsidR="00B82100" w:rsidRDefault="00B82100">
      <w:pPr>
        <w:spacing w:before="10" w:line="220" w:lineRule="exact"/>
        <w:rPr>
          <w:sz w:val="22"/>
          <w:szCs w:val="22"/>
        </w:rPr>
      </w:pPr>
    </w:p>
    <w:p w14:paraId="7E83C04A" w14:textId="77777777" w:rsidR="00B82100" w:rsidRDefault="00395008">
      <w:pPr>
        <w:spacing w:before="19"/>
        <w:ind w:left="76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paper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</w:t>
      </w:r>
    </w:p>
    <w:p w14:paraId="1F74E2AA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622854B8" w14:textId="77777777" w:rsidR="00B82100" w:rsidRDefault="00B82100">
      <w:pPr>
        <w:spacing w:line="200" w:lineRule="exact"/>
      </w:pPr>
    </w:p>
    <w:p w14:paraId="40470331" w14:textId="77777777" w:rsidR="00B82100" w:rsidRDefault="00395008">
      <w:pPr>
        <w:ind w:left="76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delay</w:t>
      </w:r>
    </w:p>
    <w:p w14:paraId="7F523B4D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10B9E446" w14:textId="77777777" w:rsidR="00B82100" w:rsidRDefault="00B82100">
      <w:pPr>
        <w:spacing w:line="200" w:lineRule="exact"/>
      </w:pPr>
    </w:p>
    <w:p w14:paraId="4677091A" w14:textId="77777777" w:rsidR="00B82100" w:rsidRDefault="00395008">
      <w:pPr>
        <w:ind w:left="769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3.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easy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</w:p>
    <w:p w14:paraId="5FA502B6" w14:textId="77777777" w:rsidR="00B82100" w:rsidRDefault="00B82100">
      <w:pPr>
        <w:spacing w:before="2" w:line="140" w:lineRule="exact"/>
        <w:rPr>
          <w:sz w:val="14"/>
          <w:szCs w:val="14"/>
        </w:rPr>
      </w:pPr>
    </w:p>
    <w:p w14:paraId="5865D8E8" w14:textId="77777777" w:rsidR="00B82100" w:rsidRDefault="00B82100">
      <w:pPr>
        <w:spacing w:line="200" w:lineRule="exact"/>
      </w:pPr>
    </w:p>
    <w:p w14:paraId="563F1F7C" w14:textId="77777777" w:rsidR="00B82100" w:rsidRDefault="00B82100">
      <w:pPr>
        <w:spacing w:line="200" w:lineRule="exact"/>
      </w:pPr>
    </w:p>
    <w:p w14:paraId="4EA7C4C4" w14:textId="77777777" w:rsidR="00B82100" w:rsidRDefault="00B82100">
      <w:pPr>
        <w:spacing w:line="200" w:lineRule="exact"/>
      </w:pPr>
    </w:p>
    <w:p w14:paraId="1534828D" w14:textId="77777777" w:rsidR="00B82100" w:rsidRDefault="00B82100">
      <w:pPr>
        <w:spacing w:line="200" w:lineRule="exact"/>
      </w:pPr>
    </w:p>
    <w:p w14:paraId="1A810B8E" w14:textId="77777777" w:rsidR="00B82100" w:rsidRDefault="00B82100">
      <w:pPr>
        <w:spacing w:line="200" w:lineRule="exact"/>
      </w:pPr>
    </w:p>
    <w:p w14:paraId="63A50021" w14:textId="77777777" w:rsidR="00B82100" w:rsidRDefault="00B82100">
      <w:pPr>
        <w:spacing w:line="200" w:lineRule="exact"/>
      </w:pPr>
    </w:p>
    <w:p w14:paraId="4C02DF02" w14:textId="77777777" w:rsidR="00B82100" w:rsidRDefault="00B82100">
      <w:pPr>
        <w:spacing w:line="200" w:lineRule="exact"/>
      </w:pPr>
    </w:p>
    <w:p w14:paraId="25323495" w14:textId="77777777" w:rsidR="00B82100" w:rsidRDefault="00B82100">
      <w:pPr>
        <w:spacing w:line="200" w:lineRule="exact"/>
      </w:pPr>
    </w:p>
    <w:p w14:paraId="1217FE57" w14:textId="77777777" w:rsidR="00B82100" w:rsidRDefault="00B82100">
      <w:pPr>
        <w:spacing w:line="200" w:lineRule="exact"/>
      </w:pPr>
    </w:p>
    <w:p w14:paraId="3D850AA6" w14:textId="77777777" w:rsidR="00B82100" w:rsidRDefault="00395008">
      <w:pPr>
        <w:spacing w:line="360" w:lineRule="exact"/>
        <w:ind w:left="480"/>
        <w:rPr>
          <w:sz w:val="32"/>
          <w:szCs w:val="32"/>
        </w:rPr>
      </w:pPr>
      <w:r>
        <w:rPr>
          <w:w w:val="107"/>
          <w:sz w:val="32"/>
          <w:szCs w:val="32"/>
        </w:rPr>
        <w:t>CHAPTER</w:t>
      </w:r>
      <w:r>
        <w:rPr>
          <w:spacing w:val="-6"/>
          <w:w w:val="107"/>
          <w:sz w:val="32"/>
          <w:szCs w:val="32"/>
        </w:rPr>
        <w:t xml:space="preserve"> </w:t>
      </w:r>
      <w:r>
        <w:rPr>
          <w:sz w:val="32"/>
          <w:szCs w:val="32"/>
        </w:rPr>
        <w:t>2</w:t>
      </w:r>
    </w:p>
    <w:p w14:paraId="33F6613D" w14:textId="77777777" w:rsidR="00B82100" w:rsidRDefault="00B82100">
      <w:pPr>
        <w:spacing w:before="1" w:line="140" w:lineRule="exact"/>
        <w:rPr>
          <w:sz w:val="14"/>
          <w:szCs w:val="14"/>
        </w:rPr>
      </w:pPr>
    </w:p>
    <w:p w14:paraId="0DFD4053" w14:textId="77777777" w:rsidR="00B82100" w:rsidRDefault="00B82100">
      <w:pPr>
        <w:spacing w:line="200" w:lineRule="exact"/>
      </w:pPr>
    </w:p>
    <w:p w14:paraId="4799577D" w14:textId="77777777" w:rsidR="00B82100" w:rsidRDefault="00B82100">
      <w:pPr>
        <w:spacing w:line="200" w:lineRule="exact"/>
      </w:pPr>
    </w:p>
    <w:p w14:paraId="60BE3E1C" w14:textId="77777777" w:rsidR="00B82100" w:rsidRDefault="00395008">
      <w:pPr>
        <w:ind w:left="1807"/>
        <w:rPr>
          <w:sz w:val="36"/>
          <w:szCs w:val="36"/>
        </w:rPr>
      </w:pPr>
      <w:r>
        <w:rPr>
          <w:w w:val="106"/>
          <w:sz w:val="36"/>
          <w:szCs w:val="36"/>
        </w:rPr>
        <w:t>RE</w:t>
      </w:r>
      <w:r>
        <w:rPr>
          <w:spacing w:val="-4"/>
          <w:w w:val="106"/>
          <w:sz w:val="36"/>
          <w:szCs w:val="36"/>
        </w:rPr>
        <w:t>Q</w:t>
      </w:r>
      <w:r>
        <w:rPr>
          <w:w w:val="106"/>
          <w:sz w:val="36"/>
          <w:szCs w:val="36"/>
        </w:rPr>
        <w:t>UIREMENT</w:t>
      </w:r>
      <w:r>
        <w:rPr>
          <w:spacing w:val="9"/>
          <w:w w:val="106"/>
          <w:sz w:val="36"/>
          <w:szCs w:val="36"/>
        </w:rPr>
        <w:t xml:space="preserve"> </w:t>
      </w:r>
      <w:r>
        <w:rPr>
          <w:w w:val="108"/>
          <w:sz w:val="36"/>
          <w:szCs w:val="36"/>
        </w:rPr>
        <w:t>SPECIFIC</w:t>
      </w:r>
      <w:r>
        <w:rPr>
          <w:spacing w:val="-34"/>
          <w:w w:val="99"/>
          <w:sz w:val="36"/>
          <w:szCs w:val="36"/>
        </w:rPr>
        <w:t>A</w:t>
      </w:r>
      <w:r>
        <w:rPr>
          <w:w w:val="106"/>
          <w:sz w:val="36"/>
          <w:szCs w:val="36"/>
        </w:rPr>
        <w:t>TION</w:t>
      </w:r>
    </w:p>
    <w:p w14:paraId="7D61A0FE" w14:textId="77777777" w:rsidR="00B82100" w:rsidRDefault="00B82100">
      <w:pPr>
        <w:spacing w:line="200" w:lineRule="exact"/>
      </w:pPr>
    </w:p>
    <w:p w14:paraId="256A34E6" w14:textId="77777777" w:rsidR="00B82100" w:rsidRDefault="00B82100">
      <w:pPr>
        <w:spacing w:line="200" w:lineRule="exact"/>
      </w:pPr>
    </w:p>
    <w:p w14:paraId="767C2282" w14:textId="77777777" w:rsidR="00B82100" w:rsidRDefault="00B82100">
      <w:pPr>
        <w:spacing w:line="200" w:lineRule="exact"/>
      </w:pPr>
    </w:p>
    <w:p w14:paraId="1344D5F5" w14:textId="77777777" w:rsidR="00B82100" w:rsidRDefault="00B82100">
      <w:pPr>
        <w:spacing w:line="200" w:lineRule="exact"/>
      </w:pPr>
    </w:p>
    <w:p w14:paraId="52D0CDE0" w14:textId="77777777" w:rsidR="00B82100" w:rsidRDefault="00B82100">
      <w:pPr>
        <w:spacing w:before="2" w:line="220" w:lineRule="exact"/>
        <w:rPr>
          <w:sz w:val="22"/>
          <w:szCs w:val="22"/>
        </w:rPr>
      </w:pPr>
    </w:p>
    <w:p w14:paraId="2F76FB38" w14:textId="77777777" w:rsidR="00B82100" w:rsidRDefault="00395008">
      <w:pPr>
        <w:ind w:left="480"/>
        <w:rPr>
          <w:sz w:val="28"/>
          <w:szCs w:val="28"/>
        </w:rPr>
      </w:pPr>
      <w:r>
        <w:rPr>
          <w:sz w:val="24"/>
          <w:szCs w:val="24"/>
        </w:rPr>
        <w:t xml:space="preserve">2.1  </w:t>
      </w:r>
      <w:r>
        <w:rPr>
          <w:spacing w:val="56"/>
          <w:sz w:val="24"/>
          <w:szCs w:val="24"/>
        </w:rPr>
        <w:t xml:space="preserve"> </w:t>
      </w:r>
      <w:r>
        <w:rPr>
          <w:sz w:val="28"/>
          <w:szCs w:val="28"/>
        </w:rPr>
        <w:t>HAR</w:t>
      </w:r>
      <w:r>
        <w:rPr>
          <w:spacing w:val="-11"/>
          <w:sz w:val="28"/>
          <w:szCs w:val="28"/>
        </w:rPr>
        <w:t>D</w:t>
      </w:r>
      <w:r>
        <w:rPr>
          <w:spacing w:val="-33"/>
          <w:sz w:val="28"/>
          <w:szCs w:val="28"/>
        </w:rPr>
        <w:t>W</w:t>
      </w:r>
      <w:r>
        <w:rPr>
          <w:sz w:val="28"/>
          <w:szCs w:val="28"/>
        </w:rPr>
        <w:t>ARE</w:t>
      </w:r>
      <w:r>
        <w:rPr>
          <w:spacing w:val="65"/>
          <w:sz w:val="28"/>
          <w:szCs w:val="28"/>
        </w:rPr>
        <w:t xml:space="preserve"> </w:t>
      </w:r>
      <w:r>
        <w:rPr>
          <w:w w:val="108"/>
          <w:sz w:val="28"/>
          <w:szCs w:val="28"/>
        </w:rPr>
        <w:t>RE</w:t>
      </w:r>
      <w:r>
        <w:rPr>
          <w:spacing w:val="-3"/>
          <w:w w:val="108"/>
          <w:sz w:val="28"/>
          <w:szCs w:val="28"/>
        </w:rPr>
        <w:t>Q</w:t>
      </w:r>
      <w:r>
        <w:rPr>
          <w:w w:val="105"/>
          <w:sz w:val="28"/>
          <w:szCs w:val="28"/>
        </w:rPr>
        <w:t>UIREMENTS</w:t>
      </w:r>
    </w:p>
    <w:p w14:paraId="02905BF4" w14:textId="77777777" w:rsidR="00B82100" w:rsidRDefault="00B82100">
      <w:pPr>
        <w:spacing w:before="6" w:line="180" w:lineRule="exact"/>
        <w:rPr>
          <w:sz w:val="19"/>
          <w:szCs w:val="19"/>
        </w:rPr>
      </w:pPr>
    </w:p>
    <w:p w14:paraId="7724537D" w14:textId="77777777" w:rsidR="00B82100" w:rsidRDefault="00B82100">
      <w:pPr>
        <w:spacing w:line="200" w:lineRule="exact"/>
      </w:pPr>
    </w:p>
    <w:p w14:paraId="47A3D6ED" w14:textId="77777777" w:rsidR="00B82100" w:rsidRDefault="00395008">
      <w:pPr>
        <w:tabs>
          <w:tab w:val="left" w:pos="2720"/>
        </w:tabs>
        <w:spacing w:line="326" w:lineRule="auto"/>
        <w:ind w:left="951" w:right="2587" w:hanging="478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hard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elopment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is: Processor</w:t>
      </w:r>
      <w:proofErr w:type="gramStart"/>
      <w:r>
        <w:rPr>
          <w:sz w:val="24"/>
          <w:szCs w:val="24"/>
        </w:rPr>
        <w:tab/>
        <w:t>:Intel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i3</w:t>
      </w:r>
    </w:p>
    <w:p w14:paraId="73791DE2" w14:textId="77777777" w:rsidR="00B82100" w:rsidRDefault="00395008">
      <w:pPr>
        <w:spacing w:before="62"/>
        <w:ind w:left="951"/>
        <w:rPr>
          <w:sz w:val="24"/>
          <w:szCs w:val="24"/>
        </w:rPr>
      </w:pPr>
      <w:r>
        <w:rPr>
          <w:sz w:val="24"/>
          <w:szCs w:val="24"/>
        </w:rPr>
        <w:t>Processor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 xml:space="preserve">speed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:1.7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GHz</w:t>
      </w:r>
    </w:p>
    <w:p w14:paraId="087C5480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24C26D78" w14:textId="77777777" w:rsidR="00B82100" w:rsidRDefault="00395008">
      <w:pPr>
        <w:ind w:left="951"/>
        <w:rPr>
          <w:sz w:val="24"/>
          <w:szCs w:val="24"/>
        </w:rPr>
      </w:pPr>
      <w:r>
        <w:rPr>
          <w:sz w:val="24"/>
          <w:szCs w:val="24"/>
        </w:rPr>
        <w:t xml:space="preserve">RAM                 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:2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GB</w:t>
      </w:r>
    </w:p>
    <w:p w14:paraId="51EE6C8F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42C78D3B" w14:textId="77777777" w:rsidR="00B82100" w:rsidRDefault="00395008">
      <w:pPr>
        <w:ind w:left="951"/>
        <w:rPr>
          <w:sz w:val="24"/>
          <w:szCs w:val="24"/>
        </w:rPr>
      </w:pPr>
      <w:r>
        <w:rPr>
          <w:sz w:val="24"/>
          <w:szCs w:val="24"/>
        </w:rPr>
        <w:t>System</w:t>
      </w:r>
      <w:r>
        <w:rPr>
          <w:spacing w:val="-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ype      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:64-Bit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Operating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</w:p>
    <w:p w14:paraId="7C81DDC2" w14:textId="77777777" w:rsidR="00B82100" w:rsidRDefault="00B82100">
      <w:pPr>
        <w:spacing w:before="9" w:line="160" w:lineRule="exact"/>
        <w:rPr>
          <w:sz w:val="16"/>
          <w:szCs w:val="16"/>
        </w:rPr>
      </w:pPr>
    </w:p>
    <w:p w14:paraId="1D2546B4" w14:textId="77777777" w:rsidR="00B82100" w:rsidRDefault="00B82100">
      <w:pPr>
        <w:spacing w:line="200" w:lineRule="exact"/>
      </w:pPr>
    </w:p>
    <w:p w14:paraId="3A16182B" w14:textId="77777777" w:rsidR="00B82100" w:rsidRDefault="00B82100">
      <w:pPr>
        <w:spacing w:line="200" w:lineRule="exact"/>
      </w:pPr>
    </w:p>
    <w:p w14:paraId="7CAA0CF9" w14:textId="77777777" w:rsidR="00B82100" w:rsidRDefault="00395008">
      <w:pPr>
        <w:ind w:left="480"/>
        <w:rPr>
          <w:sz w:val="28"/>
          <w:szCs w:val="28"/>
        </w:rPr>
      </w:pPr>
      <w:r>
        <w:rPr>
          <w:sz w:val="24"/>
          <w:szCs w:val="24"/>
        </w:rPr>
        <w:t xml:space="preserve">2.2  </w:t>
      </w:r>
      <w:r>
        <w:rPr>
          <w:spacing w:val="56"/>
          <w:sz w:val="24"/>
          <w:szCs w:val="24"/>
        </w:rPr>
        <w:t xml:space="preserve"> </w:t>
      </w:r>
      <w:proofErr w:type="gramStart"/>
      <w:r>
        <w:rPr>
          <w:sz w:val="28"/>
          <w:szCs w:val="28"/>
        </w:rPr>
        <w:t>SOFT</w:t>
      </w:r>
      <w:r>
        <w:rPr>
          <w:spacing w:val="-33"/>
          <w:sz w:val="28"/>
          <w:szCs w:val="28"/>
        </w:rPr>
        <w:t>W</w:t>
      </w:r>
      <w:r>
        <w:rPr>
          <w:sz w:val="28"/>
          <w:szCs w:val="28"/>
        </w:rPr>
        <w:t xml:space="preserve">ARE </w:t>
      </w:r>
      <w:r>
        <w:rPr>
          <w:spacing w:val="12"/>
          <w:sz w:val="28"/>
          <w:szCs w:val="28"/>
        </w:rPr>
        <w:t xml:space="preserve"> </w:t>
      </w:r>
      <w:r>
        <w:rPr>
          <w:w w:val="108"/>
          <w:sz w:val="28"/>
          <w:szCs w:val="28"/>
        </w:rPr>
        <w:t>RE</w:t>
      </w:r>
      <w:r>
        <w:rPr>
          <w:spacing w:val="-3"/>
          <w:w w:val="108"/>
          <w:sz w:val="28"/>
          <w:szCs w:val="28"/>
        </w:rPr>
        <w:t>Q</w:t>
      </w:r>
      <w:r>
        <w:rPr>
          <w:w w:val="105"/>
          <w:sz w:val="28"/>
          <w:szCs w:val="28"/>
        </w:rPr>
        <w:t>UIREMENTS</w:t>
      </w:r>
      <w:proofErr w:type="gramEnd"/>
    </w:p>
    <w:p w14:paraId="22C0A71E" w14:textId="77777777" w:rsidR="00B82100" w:rsidRDefault="00B82100">
      <w:pPr>
        <w:spacing w:before="6" w:line="180" w:lineRule="exact"/>
        <w:rPr>
          <w:sz w:val="19"/>
          <w:szCs w:val="19"/>
        </w:rPr>
      </w:pPr>
    </w:p>
    <w:p w14:paraId="53D7EAB6" w14:textId="77777777" w:rsidR="00B82100" w:rsidRDefault="00B82100">
      <w:pPr>
        <w:spacing w:line="200" w:lineRule="exact"/>
      </w:pPr>
    </w:p>
    <w:p w14:paraId="1D542687" w14:textId="77777777" w:rsidR="00B82100" w:rsidRDefault="00395008">
      <w:pPr>
        <w:spacing w:line="326" w:lineRule="auto"/>
        <w:ind w:left="951" w:right="2653" w:hanging="478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elopment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is: </w:t>
      </w:r>
      <w:proofErr w:type="spellStart"/>
      <w:r>
        <w:rPr>
          <w:sz w:val="24"/>
          <w:szCs w:val="24"/>
        </w:rPr>
        <w:t>Sof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Xampp</w:t>
      </w:r>
      <w:proofErr w:type="spellEnd"/>
      <w:proofErr w:type="gramEnd"/>
    </w:p>
    <w:p w14:paraId="4056DDCA" w14:textId="77777777" w:rsidR="00B82100" w:rsidRDefault="00395008">
      <w:pPr>
        <w:spacing w:before="62" w:line="376" w:lineRule="auto"/>
        <w:ind w:left="951" w:right="3245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 xml:space="preserve">OS      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:Platform</w:t>
      </w:r>
      <w:proofErr w:type="gram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independent Front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End                       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:HTML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CSS Programming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 xml:space="preserve">Language 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:PHP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SQL Database                         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:MariaDB</w:t>
      </w:r>
    </w:p>
    <w:p w14:paraId="5F875291" w14:textId="77777777" w:rsidR="00B82100" w:rsidRDefault="00B82100">
      <w:pPr>
        <w:spacing w:before="2" w:line="140" w:lineRule="exact"/>
        <w:rPr>
          <w:sz w:val="14"/>
          <w:szCs w:val="14"/>
        </w:rPr>
      </w:pPr>
    </w:p>
    <w:p w14:paraId="657769C1" w14:textId="77777777" w:rsidR="00B82100" w:rsidRDefault="00B82100">
      <w:pPr>
        <w:spacing w:line="200" w:lineRule="exact"/>
      </w:pPr>
    </w:p>
    <w:p w14:paraId="3120EC3A" w14:textId="77777777" w:rsidR="00B82100" w:rsidRDefault="00B82100">
      <w:pPr>
        <w:spacing w:line="200" w:lineRule="exact"/>
      </w:pPr>
    </w:p>
    <w:p w14:paraId="5713421D" w14:textId="77777777" w:rsidR="00B82100" w:rsidRDefault="00B82100">
      <w:pPr>
        <w:spacing w:line="200" w:lineRule="exact"/>
      </w:pPr>
    </w:p>
    <w:p w14:paraId="18DC3299" w14:textId="77777777" w:rsidR="00B82100" w:rsidRDefault="00B82100">
      <w:pPr>
        <w:spacing w:line="200" w:lineRule="exact"/>
      </w:pPr>
    </w:p>
    <w:p w14:paraId="528DC5D0" w14:textId="77777777" w:rsidR="00B82100" w:rsidRDefault="00B82100">
      <w:pPr>
        <w:spacing w:line="200" w:lineRule="exact"/>
      </w:pPr>
    </w:p>
    <w:p w14:paraId="23EA992D" w14:textId="77777777" w:rsidR="00B82100" w:rsidRDefault="00B82100">
      <w:pPr>
        <w:spacing w:line="200" w:lineRule="exact"/>
      </w:pPr>
    </w:p>
    <w:p w14:paraId="7A031A4D" w14:textId="77777777" w:rsidR="00B82100" w:rsidRDefault="00B82100">
      <w:pPr>
        <w:spacing w:line="200" w:lineRule="exact"/>
      </w:pPr>
    </w:p>
    <w:p w14:paraId="6414FCB3" w14:textId="77777777" w:rsidR="00B82100" w:rsidRDefault="00B82100">
      <w:pPr>
        <w:spacing w:line="200" w:lineRule="exact"/>
      </w:pPr>
    </w:p>
    <w:p w14:paraId="142F3B44" w14:textId="77777777" w:rsidR="00B82100" w:rsidRDefault="00B82100">
      <w:pPr>
        <w:spacing w:line="200" w:lineRule="exact"/>
      </w:pPr>
    </w:p>
    <w:p w14:paraId="73016A2E" w14:textId="77777777" w:rsidR="00B82100" w:rsidRDefault="00395008">
      <w:pPr>
        <w:spacing w:line="360" w:lineRule="exact"/>
        <w:ind w:left="480"/>
        <w:rPr>
          <w:sz w:val="32"/>
          <w:szCs w:val="32"/>
        </w:rPr>
      </w:pPr>
      <w:r>
        <w:rPr>
          <w:w w:val="107"/>
          <w:sz w:val="32"/>
          <w:szCs w:val="32"/>
        </w:rPr>
        <w:t>CHAPTER</w:t>
      </w:r>
      <w:r>
        <w:rPr>
          <w:spacing w:val="-6"/>
          <w:w w:val="107"/>
          <w:sz w:val="32"/>
          <w:szCs w:val="32"/>
        </w:rPr>
        <w:t xml:space="preserve"> </w:t>
      </w:r>
      <w:r>
        <w:rPr>
          <w:sz w:val="32"/>
          <w:szCs w:val="32"/>
        </w:rPr>
        <w:t>3</w:t>
      </w:r>
    </w:p>
    <w:p w14:paraId="185355AF" w14:textId="77777777" w:rsidR="00B82100" w:rsidRDefault="00B82100">
      <w:pPr>
        <w:spacing w:before="3" w:line="140" w:lineRule="exact"/>
        <w:rPr>
          <w:sz w:val="15"/>
          <w:szCs w:val="15"/>
        </w:rPr>
      </w:pPr>
    </w:p>
    <w:p w14:paraId="500ACE80" w14:textId="77777777" w:rsidR="00B82100" w:rsidRDefault="00B82100">
      <w:pPr>
        <w:spacing w:line="200" w:lineRule="exact"/>
      </w:pPr>
    </w:p>
    <w:p w14:paraId="49A0D99E" w14:textId="77777777" w:rsidR="00B82100" w:rsidRDefault="00B82100">
      <w:pPr>
        <w:spacing w:line="200" w:lineRule="exact"/>
      </w:pPr>
    </w:p>
    <w:p w14:paraId="3AC9696D" w14:textId="77777777" w:rsidR="00B82100" w:rsidRDefault="00395008">
      <w:pPr>
        <w:spacing w:line="400" w:lineRule="exact"/>
        <w:ind w:left="3799" w:right="3459"/>
        <w:jc w:val="center"/>
        <w:rPr>
          <w:sz w:val="36"/>
          <w:szCs w:val="36"/>
        </w:rPr>
      </w:pPr>
      <w:r>
        <w:rPr>
          <w:w w:val="103"/>
          <w:sz w:val="36"/>
          <w:szCs w:val="36"/>
        </w:rPr>
        <w:t>DESIGNS</w:t>
      </w:r>
    </w:p>
    <w:p w14:paraId="5BDE4B12" w14:textId="77777777" w:rsidR="00B82100" w:rsidRDefault="00B82100">
      <w:pPr>
        <w:spacing w:line="200" w:lineRule="exact"/>
      </w:pPr>
    </w:p>
    <w:p w14:paraId="79F2CE86" w14:textId="77777777" w:rsidR="00B82100" w:rsidRDefault="00B82100">
      <w:pPr>
        <w:spacing w:line="200" w:lineRule="exact"/>
      </w:pPr>
    </w:p>
    <w:p w14:paraId="72E9D47A" w14:textId="77777777" w:rsidR="00B82100" w:rsidRDefault="00B82100">
      <w:pPr>
        <w:spacing w:line="200" w:lineRule="exact"/>
      </w:pPr>
    </w:p>
    <w:p w14:paraId="0F893872" w14:textId="77777777" w:rsidR="00B82100" w:rsidRDefault="00B82100">
      <w:pPr>
        <w:spacing w:line="200" w:lineRule="exact"/>
      </w:pPr>
    </w:p>
    <w:p w14:paraId="1E472517" w14:textId="77777777" w:rsidR="00B82100" w:rsidRDefault="00B82100">
      <w:pPr>
        <w:spacing w:before="2" w:line="220" w:lineRule="exact"/>
        <w:rPr>
          <w:sz w:val="22"/>
          <w:szCs w:val="22"/>
        </w:rPr>
      </w:pPr>
    </w:p>
    <w:p w14:paraId="2A669542" w14:textId="77777777" w:rsidR="00B82100" w:rsidRDefault="00395008">
      <w:pPr>
        <w:ind w:left="480"/>
        <w:rPr>
          <w:sz w:val="28"/>
          <w:szCs w:val="28"/>
        </w:rPr>
      </w:pPr>
      <w:r>
        <w:rPr>
          <w:sz w:val="24"/>
          <w:szCs w:val="24"/>
        </w:rPr>
        <w:t xml:space="preserve">3.1  </w:t>
      </w:r>
      <w:r>
        <w:rPr>
          <w:spacing w:val="56"/>
          <w:sz w:val="24"/>
          <w:szCs w:val="24"/>
        </w:rPr>
        <w:t xml:space="preserve"> </w:t>
      </w:r>
      <w:r>
        <w:rPr>
          <w:w w:val="105"/>
          <w:sz w:val="28"/>
          <w:szCs w:val="28"/>
        </w:rPr>
        <w:t>ENTIT</w:t>
      </w:r>
      <w:r>
        <w:rPr>
          <w:spacing w:val="-27"/>
          <w:w w:val="105"/>
          <w:sz w:val="28"/>
          <w:szCs w:val="28"/>
        </w:rPr>
        <w:t>Y</w:t>
      </w:r>
      <w:r>
        <w:rPr>
          <w:w w:val="105"/>
          <w:sz w:val="28"/>
          <w:szCs w:val="28"/>
        </w:rPr>
        <w:t>-REL</w:t>
      </w:r>
      <w:r>
        <w:rPr>
          <w:spacing w:val="-28"/>
          <w:w w:val="105"/>
          <w:sz w:val="28"/>
          <w:szCs w:val="28"/>
        </w:rPr>
        <w:t>A</w:t>
      </w:r>
      <w:r>
        <w:rPr>
          <w:w w:val="105"/>
          <w:sz w:val="28"/>
          <w:szCs w:val="28"/>
        </w:rPr>
        <w:t>TIONSHIP</w:t>
      </w:r>
      <w:r>
        <w:rPr>
          <w:spacing w:val="16"/>
          <w:w w:val="105"/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DI</w:t>
      </w:r>
      <w:r>
        <w:rPr>
          <w:spacing w:val="-15"/>
          <w:w w:val="102"/>
          <w:sz w:val="28"/>
          <w:szCs w:val="28"/>
        </w:rPr>
        <w:t>A</w:t>
      </w:r>
      <w:r>
        <w:rPr>
          <w:w w:val="105"/>
          <w:sz w:val="28"/>
          <w:szCs w:val="28"/>
        </w:rPr>
        <w:t>GRAM</w:t>
      </w:r>
    </w:p>
    <w:p w14:paraId="3C78DDC4" w14:textId="77777777" w:rsidR="00B82100" w:rsidRDefault="00B82100">
      <w:pPr>
        <w:spacing w:line="200" w:lineRule="exact"/>
      </w:pPr>
    </w:p>
    <w:p w14:paraId="03E08B6A" w14:textId="77777777" w:rsidR="00B82100" w:rsidRDefault="00B82100">
      <w:pPr>
        <w:spacing w:before="7" w:line="220" w:lineRule="exact"/>
        <w:rPr>
          <w:sz w:val="22"/>
          <w:szCs w:val="22"/>
        </w:rPr>
      </w:pPr>
    </w:p>
    <w:p w14:paraId="58510180" w14:textId="77777777" w:rsidR="00B82100" w:rsidRDefault="00395008">
      <w:pPr>
        <w:ind w:left="548"/>
      </w:pPr>
      <w:r>
        <w:pict w14:anchorId="343D52F9">
          <v:group id="_x0000_s1141" style="position:absolute;left:0;text-align:left;margin-left:107.8pt;margin-top:-3.4pt;width:418.65pt;height:203.25pt;z-index:-251670016;mso-position-horizontal-relative:page" coordorigin="2156,-68" coordsize="8373,4065">
            <v:shape id="_x0000_s1145" style="position:absolute;left:2160;top:-64;width:8365;height:0" coordorigin="2160,-64" coordsize="8365,0" path="m2160,-64r8365,e" filled="f" strokeweight=".14042mm">
              <v:path arrowok="t"/>
            </v:shape>
            <v:shape id="_x0000_s1144" style="position:absolute;left:2164;top:-64;width:0;height:4057" coordorigin="2164,-64" coordsize="0,4057" path="m2164,3994r,-4058e" filled="f" strokeweight=".14042mm">
              <v:path arrowok="t"/>
            </v:shape>
            <v:shape id="_x0000_s1143" style="position:absolute;left:10521;top:-64;width:0;height:4057" coordorigin="10521,-64" coordsize="0,4057" path="m10521,3994r,-4058e" filled="f" strokeweight=".14042mm">
              <v:path arrowok="t"/>
            </v:shape>
            <v:shape id="_x0000_s1142" style="position:absolute;left:2160;top:3994;width:8365;height:0" coordorigin="2160,3994" coordsize="8365,0" path="m2160,3994r8365,e" filled="f" strokeweight=".14042mm">
              <v:path arrowok="t"/>
            </v:shape>
            <w10:wrap anchorx="page"/>
          </v:group>
        </w:pict>
      </w:r>
      <w:r>
        <w:pict w14:anchorId="2FA4DF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196.5pt">
            <v:imagedata r:id="rId10" o:title=""/>
          </v:shape>
        </w:pict>
      </w:r>
    </w:p>
    <w:p w14:paraId="36B37AD8" w14:textId="77777777" w:rsidR="00B82100" w:rsidRDefault="00B82100">
      <w:pPr>
        <w:spacing w:line="200" w:lineRule="exact"/>
      </w:pPr>
    </w:p>
    <w:p w14:paraId="1E7C872A" w14:textId="77777777" w:rsidR="00B82100" w:rsidRDefault="00B82100">
      <w:pPr>
        <w:spacing w:line="200" w:lineRule="exact"/>
      </w:pPr>
    </w:p>
    <w:p w14:paraId="2A5A0FCE" w14:textId="77777777" w:rsidR="00B82100" w:rsidRDefault="00B82100">
      <w:pPr>
        <w:spacing w:line="200" w:lineRule="exact"/>
      </w:pPr>
    </w:p>
    <w:p w14:paraId="5C1D187E" w14:textId="77777777" w:rsidR="00B82100" w:rsidRDefault="00B82100">
      <w:pPr>
        <w:spacing w:line="200" w:lineRule="exact"/>
      </w:pPr>
    </w:p>
    <w:p w14:paraId="63417EA0" w14:textId="77777777" w:rsidR="00B82100" w:rsidRDefault="00B82100">
      <w:pPr>
        <w:spacing w:line="200" w:lineRule="exact"/>
      </w:pPr>
    </w:p>
    <w:p w14:paraId="62A3ACB2" w14:textId="77777777" w:rsidR="00B82100" w:rsidRDefault="00B82100">
      <w:pPr>
        <w:spacing w:before="9" w:line="280" w:lineRule="exact"/>
        <w:rPr>
          <w:sz w:val="28"/>
          <w:szCs w:val="28"/>
        </w:rPr>
      </w:pPr>
    </w:p>
    <w:p w14:paraId="3C250A12" w14:textId="77777777" w:rsidR="00B82100" w:rsidRDefault="00395008">
      <w:pPr>
        <w:ind w:left="899"/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pict w14:anchorId="630F5DE1">
          <v:group id="_x0000_s1135" style="position:absolute;left:0;text-align:left;margin-left:125.35pt;margin-top:-3.4pt;width:379.6pt;height:169.6pt;z-index:-251668992;mso-position-horizontal-relative:page" coordorigin="2507,-68" coordsize="7592,3392">
            <v:shape id="_x0000_s1139" style="position:absolute;left:2511;top:-64;width:7584;height:0" coordorigin="2511,-64" coordsize="7584,0" path="m2511,-64r7584,e" filled="f" strokeweight=".14042mm">
              <v:path arrowok="t"/>
            </v:shape>
            <v:shape id="_x0000_s1138" style="position:absolute;left:2515;top:-64;width:0;height:3384" coordorigin="2515,-64" coordsize="0,3384" path="m2515,3320r,-3384e" filled="f" strokeweight=".14042mm">
              <v:path arrowok="t"/>
            </v:shape>
            <v:shape id="_x0000_s1137" style="position:absolute;left:10091;top:-64;width:0;height:3384" coordorigin="10091,-64" coordsize="0,3384" path="m10091,3320r,-3384e" filled="f" strokeweight=".14042mm">
              <v:path arrowok="t"/>
            </v:shape>
            <v:shape id="_x0000_s1136" style="position:absolute;left:2511;top:3320;width:7584;height:0" coordorigin="2511,3320" coordsize="7584,0" path="m2511,3320r7584,e" filled="f" strokeweight=".14042mm">
              <v:path arrowok="t"/>
            </v:shape>
            <w10:wrap anchorx="page"/>
          </v:group>
        </w:pict>
      </w:r>
      <w:r>
        <w:pict w14:anchorId="5F91697D">
          <v:shape id="_x0000_i1026" type="#_x0000_t75" style="width:369pt;height:162.75pt">
            <v:imagedata r:id="rId11" o:title=""/>
          </v:shape>
        </w:pict>
      </w:r>
    </w:p>
    <w:p w14:paraId="74003378" w14:textId="77777777" w:rsidR="00B82100" w:rsidRDefault="00B82100">
      <w:pPr>
        <w:spacing w:before="4" w:line="120" w:lineRule="exact"/>
        <w:rPr>
          <w:sz w:val="12"/>
          <w:szCs w:val="12"/>
        </w:rPr>
      </w:pPr>
    </w:p>
    <w:p w14:paraId="46C3881E" w14:textId="77777777" w:rsidR="00B82100" w:rsidRDefault="00B82100">
      <w:pPr>
        <w:spacing w:line="200" w:lineRule="exact"/>
      </w:pPr>
    </w:p>
    <w:p w14:paraId="5649B4BF" w14:textId="77777777" w:rsidR="00B82100" w:rsidRDefault="00B82100">
      <w:pPr>
        <w:spacing w:line="200" w:lineRule="exact"/>
      </w:pPr>
    </w:p>
    <w:p w14:paraId="64A7F906" w14:textId="77777777" w:rsidR="00B82100" w:rsidRDefault="00395008">
      <w:pPr>
        <w:spacing w:before="4"/>
        <w:ind w:left="480" w:right="5928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3.2  </w:t>
      </w:r>
      <w:r>
        <w:rPr>
          <w:spacing w:val="56"/>
          <w:sz w:val="24"/>
          <w:szCs w:val="24"/>
        </w:rPr>
        <w:t xml:space="preserve"> </w:t>
      </w:r>
      <w:r>
        <w:rPr>
          <w:w w:val="106"/>
          <w:sz w:val="28"/>
          <w:szCs w:val="28"/>
        </w:rPr>
        <w:t>DESCRIPTION</w:t>
      </w:r>
    </w:p>
    <w:p w14:paraId="1B093BC4" w14:textId="77777777" w:rsidR="00B82100" w:rsidRDefault="00B82100">
      <w:pPr>
        <w:spacing w:before="6" w:line="180" w:lineRule="exact"/>
        <w:rPr>
          <w:sz w:val="19"/>
          <w:szCs w:val="19"/>
        </w:rPr>
      </w:pPr>
    </w:p>
    <w:p w14:paraId="4C4686D9" w14:textId="77777777" w:rsidR="00B82100" w:rsidRDefault="00B82100">
      <w:pPr>
        <w:spacing w:line="200" w:lineRule="exact"/>
      </w:pPr>
    </w:p>
    <w:p w14:paraId="48B018F6" w14:textId="77777777" w:rsidR="00B82100" w:rsidRDefault="00395008">
      <w:pPr>
        <w:spacing w:line="376" w:lineRule="auto"/>
        <w:ind w:left="480" w:right="99" w:hanging="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22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figure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2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conceptual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around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real-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 entities and the associations among them.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At 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 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el, the ER model is considered a </w:t>
      </w:r>
      <w:r>
        <w:rPr>
          <w:sz w:val="24"/>
          <w:szCs w:val="24"/>
        </w:rPr>
        <w:t>good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option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designing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databases.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let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26BA5EF3" w14:textId="77777777" w:rsidR="00B82100" w:rsidRDefault="00B82100">
      <w:pPr>
        <w:spacing w:line="200" w:lineRule="exact"/>
      </w:pPr>
    </w:p>
    <w:p w14:paraId="56D951FD" w14:textId="77777777" w:rsidR="00B82100" w:rsidRDefault="00B82100">
      <w:pPr>
        <w:spacing w:before="19" w:line="220" w:lineRule="exact"/>
        <w:rPr>
          <w:sz w:val="22"/>
          <w:szCs w:val="22"/>
        </w:rPr>
      </w:pPr>
    </w:p>
    <w:p w14:paraId="6A2B3C36" w14:textId="77777777" w:rsidR="00B82100" w:rsidRDefault="00395008">
      <w:pPr>
        <w:ind w:left="831"/>
        <w:rPr>
          <w:sz w:val="24"/>
          <w:szCs w:val="24"/>
        </w:rPr>
      </w:pPr>
      <w:r>
        <w:rPr>
          <w:sz w:val="24"/>
          <w:szCs w:val="24"/>
        </w:rPr>
        <w:t>ADMIN</w:t>
      </w:r>
      <w:r>
        <w:rPr>
          <w:spacing w:val="16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14:paraId="17B1D3A3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1C10DCE6" w14:textId="77777777" w:rsidR="00B82100" w:rsidRDefault="00395008">
      <w:pPr>
        <w:ind w:left="473" w:right="3443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stores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credentials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admin.</w:t>
      </w:r>
    </w:p>
    <w:p w14:paraId="4DF71E5F" w14:textId="77777777" w:rsidR="00B82100" w:rsidRDefault="00B82100">
      <w:pPr>
        <w:spacing w:before="1" w:line="180" w:lineRule="exact"/>
        <w:rPr>
          <w:sz w:val="19"/>
          <w:szCs w:val="19"/>
        </w:rPr>
      </w:pPr>
    </w:p>
    <w:p w14:paraId="1C5512E8" w14:textId="77777777" w:rsidR="00B82100" w:rsidRDefault="00B82100">
      <w:pPr>
        <w:spacing w:line="200" w:lineRule="exact"/>
      </w:pPr>
    </w:p>
    <w:p w14:paraId="06C31372" w14:textId="77777777" w:rsidR="00B82100" w:rsidRDefault="00B82100">
      <w:pPr>
        <w:spacing w:line="200" w:lineRule="exact"/>
      </w:pPr>
    </w:p>
    <w:p w14:paraId="04CDA2A2" w14:textId="77777777" w:rsidR="00B82100" w:rsidRDefault="00395008">
      <w:pPr>
        <w:ind w:left="831"/>
        <w:rPr>
          <w:sz w:val="24"/>
          <w:szCs w:val="24"/>
        </w:rPr>
      </w:pPr>
      <w:r>
        <w:rPr>
          <w:sz w:val="24"/>
          <w:szCs w:val="24"/>
        </w:rPr>
        <w:t>STUDENT</w:t>
      </w:r>
      <w:r>
        <w:rPr>
          <w:spacing w:val="33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14:paraId="5FE4C664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669BC43D" w14:textId="77777777" w:rsidR="00B82100" w:rsidRDefault="00395008">
      <w:pPr>
        <w:spacing w:line="376" w:lineRule="auto"/>
        <w:ind w:left="480" w:right="99" w:hanging="7"/>
        <w:jc w:val="both"/>
        <w:rPr>
          <w:sz w:val="24"/>
          <w:szCs w:val="24"/>
        </w:rPr>
      </w:pPr>
      <w:r>
        <w:rPr>
          <w:sz w:val="24"/>
          <w:szCs w:val="24"/>
        </w:rPr>
        <w:t>This entity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stores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information about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student login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credentials along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 phone numbe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app_id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ph_no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S_pass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ord</w:t>
      </w:r>
      <w:proofErr w:type="spellEnd"/>
      <w:r>
        <w:rPr>
          <w:sz w:val="24"/>
          <w:szCs w:val="24"/>
        </w:rPr>
        <w:t>.</w:t>
      </w:r>
    </w:p>
    <w:p w14:paraId="00C4572B" w14:textId="77777777" w:rsidR="00B82100" w:rsidRDefault="00B82100">
      <w:pPr>
        <w:spacing w:line="200" w:lineRule="exact"/>
      </w:pPr>
    </w:p>
    <w:p w14:paraId="0750BB88" w14:textId="77777777" w:rsidR="00B82100" w:rsidRDefault="00B82100">
      <w:pPr>
        <w:spacing w:before="19" w:line="220" w:lineRule="exact"/>
        <w:rPr>
          <w:sz w:val="22"/>
          <w:szCs w:val="22"/>
        </w:rPr>
      </w:pPr>
    </w:p>
    <w:p w14:paraId="3F36F8A5" w14:textId="77777777" w:rsidR="00B82100" w:rsidRDefault="00395008">
      <w:pPr>
        <w:ind w:left="831"/>
        <w:rPr>
          <w:sz w:val="24"/>
          <w:szCs w:val="24"/>
        </w:rPr>
      </w:pPr>
      <w:r>
        <w:rPr>
          <w:w w:val="105"/>
          <w:sz w:val="24"/>
          <w:szCs w:val="24"/>
        </w:rPr>
        <w:t>APPLIC</w:t>
      </w:r>
      <w:r>
        <w:rPr>
          <w:spacing w:val="-24"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TION</w:t>
      </w:r>
      <w:r>
        <w:rPr>
          <w:spacing w:val="10"/>
          <w:w w:val="105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14:paraId="3AEDA5AD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49F9A3D5" w14:textId="77777777" w:rsidR="00B82100" w:rsidRDefault="00395008">
      <w:pPr>
        <w:spacing w:line="376" w:lineRule="auto"/>
        <w:ind w:left="480" w:right="69" w:hanging="7"/>
        <w:jc w:val="both"/>
        <w:rPr>
          <w:sz w:val="24"/>
          <w:szCs w:val="24"/>
        </w:rPr>
      </w:pPr>
      <w:r>
        <w:rPr>
          <w:sz w:val="24"/>
          <w:szCs w:val="24"/>
        </w:rPr>
        <w:t>This entity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stores the information about the student.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app_id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c_code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s_name</w:t>
      </w:r>
      <w:proofErr w:type="spellEnd"/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aadha</w:t>
      </w:r>
      <w:r>
        <w:rPr>
          <w:spacing w:val="-10"/>
          <w:sz w:val="24"/>
          <w:szCs w:val="24"/>
        </w:rPr>
        <w:t>r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g_no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v_year_perc</w:t>
      </w:r>
      <w:proofErr w:type="spellEnd"/>
      <w:r>
        <w:rPr>
          <w:sz w:val="24"/>
          <w:szCs w:val="24"/>
        </w:rPr>
        <w:t>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status.</w:t>
      </w:r>
    </w:p>
    <w:p w14:paraId="090EEEE2" w14:textId="77777777" w:rsidR="00B82100" w:rsidRDefault="00B82100">
      <w:pPr>
        <w:spacing w:line="200" w:lineRule="exact"/>
      </w:pPr>
    </w:p>
    <w:p w14:paraId="1CEF190A" w14:textId="77777777" w:rsidR="00B82100" w:rsidRDefault="00B82100">
      <w:pPr>
        <w:spacing w:before="19" w:line="220" w:lineRule="exact"/>
        <w:rPr>
          <w:sz w:val="22"/>
          <w:szCs w:val="22"/>
        </w:rPr>
      </w:pPr>
    </w:p>
    <w:p w14:paraId="1BA04C4F" w14:textId="77777777" w:rsidR="00B82100" w:rsidRDefault="00395008">
      <w:pPr>
        <w:ind w:left="831"/>
        <w:rPr>
          <w:sz w:val="24"/>
          <w:szCs w:val="24"/>
        </w:rPr>
      </w:pPr>
      <w:r>
        <w:rPr>
          <w:w w:val="108"/>
          <w:sz w:val="24"/>
          <w:szCs w:val="24"/>
        </w:rPr>
        <w:t>COLLEGE</w:t>
      </w:r>
      <w:r>
        <w:rPr>
          <w:spacing w:val="-5"/>
          <w:w w:val="108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14:paraId="6F9C2499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543500BC" w14:textId="77777777" w:rsidR="00B82100" w:rsidRDefault="00395008">
      <w:pPr>
        <w:spacing w:line="376" w:lineRule="auto"/>
        <w:ind w:left="480" w:right="99" w:hanging="7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stores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c_code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c_name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c_pass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ord</w:t>
      </w:r>
      <w:proofErr w:type="spellEnd"/>
      <w:r>
        <w:rPr>
          <w:sz w:val="24"/>
          <w:szCs w:val="24"/>
        </w:rPr>
        <w:t>.</w:t>
      </w:r>
    </w:p>
    <w:p w14:paraId="106A0F95" w14:textId="77777777" w:rsidR="00B82100" w:rsidRDefault="00B82100">
      <w:pPr>
        <w:spacing w:line="200" w:lineRule="exact"/>
      </w:pPr>
    </w:p>
    <w:p w14:paraId="4FE46E17" w14:textId="77777777" w:rsidR="00B82100" w:rsidRDefault="00B82100">
      <w:pPr>
        <w:spacing w:before="19" w:line="220" w:lineRule="exact"/>
        <w:rPr>
          <w:sz w:val="22"/>
          <w:szCs w:val="22"/>
        </w:rPr>
      </w:pPr>
    </w:p>
    <w:p w14:paraId="09605395" w14:textId="77777777" w:rsidR="00B82100" w:rsidRDefault="00395008">
      <w:pPr>
        <w:ind w:left="831"/>
        <w:rPr>
          <w:sz w:val="24"/>
          <w:szCs w:val="24"/>
        </w:rPr>
      </w:pP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ANK_DE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AIL</w:t>
      </w:r>
      <w:r>
        <w:rPr>
          <w:spacing w:val="53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14:paraId="4F732BD5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106566C5" w14:textId="77777777" w:rsidR="00B82100" w:rsidRDefault="00395008">
      <w:pPr>
        <w:spacing w:line="376" w:lineRule="auto"/>
        <w:ind w:left="480" w:right="69" w:hanging="7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stores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student.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ifsc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acc_no</w:t>
      </w:r>
      <w:proofErr w:type="spellEnd"/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w w:val="101"/>
          <w:sz w:val="24"/>
          <w:szCs w:val="24"/>
        </w:rPr>
        <w:t>b_name</w:t>
      </w:r>
      <w:proofErr w:type="spellEnd"/>
      <w:r>
        <w:rPr>
          <w:w w:val="101"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app_id</w:t>
      </w:r>
      <w:proofErr w:type="spellEnd"/>
      <w:r>
        <w:rPr>
          <w:sz w:val="24"/>
          <w:szCs w:val="24"/>
        </w:rPr>
        <w:t>.</w:t>
      </w:r>
    </w:p>
    <w:p w14:paraId="1D24459F" w14:textId="77777777" w:rsidR="00B82100" w:rsidRDefault="00B82100">
      <w:pPr>
        <w:spacing w:line="200" w:lineRule="exact"/>
      </w:pPr>
    </w:p>
    <w:p w14:paraId="138FA521" w14:textId="77777777" w:rsidR="00B82100" w:rsidRDefault="00B82100">
      <w:pPr>
        <w:spacing w:before="19" w:line="220" w:lineRule="exact"/>
        <w:rPr>
          <w:sz w:val="22"/>
          <w:szCs w:val="22"/>
        </w:rPr>
      </w:pPr>
    </w:p>
    <w:p w14:paraId="08BE9797" w14:textId="77777777" w:rsidR="00B82100" w:rsidRDefault="00395008">
      <w:pPr>
        <w:ind w:left="831"/>
        <w:rPr>
          <w:sz w:val="24"/>
          <w:szCs w:val="24"/>
        </w:rPr>
      </w:pPr>
      <w:r>
        <w:rPr>
          <w:sz w:val="24"/>
          <w:szCs w:val="24"/>
        </w:rPr>
        <w:t>FEED</w:t>
      </w:r>
      <w:r>
        <w:rPr>
          <w:spacing w:val="-7"/>
          <w:sz w:val="24"/>
          <w:szCs w:val="24"/>
        </w:rPr>
        <w:t>B</w:t>
      </w:r>
      <w:r>
        <w:rPr>
          <w:spacing w:val="-13"/>
          <w:sz w:val="24"/>
          <w:szCs w:val="24"/>
        </w:rPr>
        <w:t>A</w:t>
      </w:r>
      <w:r>
        <w:rPr>
          <w:sz w:val="24"/>
          <w:szCs w:val="24"/>
        </w:rPr>
        <w:t>CK</w:t>
      </w:r>
      <w:r>
        <w:rPr>
          <w:spacing w:val="52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14:paraId="12CA42F7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7477BFAA" w14:textId="77777777" w:rsidR="00B82100" w:rsidRDefault="00395008">
      <w:pPr>
        <w:spacing w:line="376" w:lineRule="auto"/>
        <w:ind w:left="480" w:right="59" w:hanging="7"/>
        <w:jc w:val="both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stores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student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feedback.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app_id</w:t>
      </w:r>
      <w:proofErr w:type="spellEnd"/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ratings,</w:t>
      </w:r>
      <w:r>
        <w:rPr>
          <w:spacing w:val="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com- </w:t>
      </w:r>
      <w:proofErr w:type="spellStart"/>
      <w:r>
        <w:rPr>
          <w:sz w:val="24"/>
          <w:szCs w:val="24"/>
        </w:rPr>
        <w:t>ments</w:t>
      </w:r>
      <w:proofErr w:type="spellEnd"/>
      <w:r>
        <w:rPr>
          <w:sz w:val="24"/>
          <w:szCs w:val="24"/>
        </w:rPr>
        <w:t>.</w:t>
      </w:r>
    </w:p>
    <w:p w14:paraId="3100D6F8" w14:textId="77777777" w:rsidR="00B82100" w:rsidRDefault="00B82100">
      <w:pPr>
        <w:spacing w:before="4" w:line="120" w:lineRule="exact"/>
        <w:rPr>
          <w:sz w:val="12"/>
          <w:szCs w:val="12"/>
        </w:rPr>
      </w:pPr>
    </w:p>
    <w:p w14:paraId="0843A577" w14:textId="77777777" w:rsidR="00B82100" w:rsidRDefault="00B82100">
      <w:pPr>
        <w:spacing w:line="200" w:lineRule="exact"/>
      </w:pPr>
    </w:p>
    <w:p w14:paraId="262F70A4" w14:textId="77777777" w:rsidR="00B82100" w:rsidRDefault="00B82100">
      <w:pPr>
        <w:spacing w:line="200" w:lineRule="exact"/>
      </w:pPr>
    </w:p>
    <w:p w14:paraId="05011614" w14:textId="77777777" w:rsidR="00B82100" w:rsidRDefault="00395008">
      <w:pPr>
        <w:spacing w:before="4"/>
        <w:ind w:left="480" w:right="1175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3.3  </w:t>
      </w:r>
      <w:r>
        <w:rPr>
          <w:spacing w:val="56"/>
          <w:sz w:val="24"/>
          <w:szCs w:val="24"/>
        </w:rPr>
        <w:t xml:space="preserve"> </w:t>
      </w:r>
      <w:r>
        <w:rPr>
          <w:sz w:val="28"/>
          <w:szCs w:val="28"/>
        </w:rPr>
        <w:t>SEVEN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STEPS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ER</w:t>
      </w:r>
      <w:r>
        <w:rPr>
          <w:spacing w:val="2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SCHEMA</w:t>
      </w:r>
      <w:r>
        <w:rPr>
          <w:spacing w:val="47"/>
          <w:sz w:val="28"/>
          <w:szCs w:val="28"/>
        </w:rPr>
        <w:t xml:space="preserve"> </w:t>
      </w:r>
      <w:r>
        <w:rPr>
          <w:w w:val="104"/>
          <w:sz w:val="28"/>
          <w:szCs w:val="28"/>
        </w:rPr>
        <w:t>CONVERSION</w:t>
      </w:r>
    </w:p>
    <w:p w14:paraId="15B8B038" w14:textId="77777777" w:rsidR="00B82100" w:rsidRDefault="00B82100">
      <w:pPr>
        <w:spacing w:before="6" w:line="180" w:lineRule="exact"/>
        <w:rPr>
          <w:sz w:val="19"/>
          <w:szCs w:val="19"/>
        </w:rPr>
      </w:pPr>
    </w:p>
    <w:p w14:paraId="694D1B99" w14:textId="77777777" w:rsidR="00B82100" w:rsidRDefault="00B82100">
      <w:pPr>
        <w:spacing w:line="200" w:lineRule="exact"/>
      </w:pPr>
    </w:p>
    <w:p w14:paraId="4E28B2D1" w14:textId="77777777" w:rsidR="00B82100" w:rsidRDefault="00395008">
      <w:pPr>
        <w:ind w:left="480" w:right="4142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Regular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7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14:paraId="0A60EDE5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4393283B" w14:textId="77777777" w:rsidR="00B82100" w:rsidRDefault="00395008">
      <w:pPr>
        <w:spacing w:line="376" w:lineRule="auto"/>
        <w:ind w:left="480" w:right="69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18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e</w:t>
      </w:r>
      <w:r>
        <w:rPr>
          <w:w w:val="96"/>
          <w:sz w:val="24"/>
          <w:szCs w:val="24"/>
        </w:rPr>
        <w:t>gular</w:t>
      </w:r>
      <w:r>
        <w:rPr>
          <w:spacing w:val="4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(strong)</w:t>
      </w:r>
      <w:r>
        <w:rPr>
          <w:spacing w:val="5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-1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schema,</w:t>
      </w:r>
      <w:r>
        <w:rPr>
          <w:spacing w:val="-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includes all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9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simple</w:t>
      </w:r>
      <w:r>
        <w:rPr>
          <w:spacing w:val="-2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attri</w:t>
      </w:r>
      <w:r>
        <w:rPr>
          <w:spacing w:val="-5"/>
          <w:w w:val="96"/>
          <w:sz w:val="24"/>
          <w:szCs w:val="24"/>
        </w:rPr>
        <w:t>b</w:t>
      </w:r>
      <w:r>
        <w:rPr>
          <w:w w:val="96"/>
          <w:sz w:val="24"/>
          <w:szCs w:val="24"/>
        </w:rPr>
        <w:t xml:space="preserve">utes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Include</w:t>
      </w:r>
      <w:r>
        <w:rPr>
          <w:spacing w:val="-8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9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simple</w:t>
      </w:r>
      <w:r>
        <w:rPr>
          <w:spacing w:val="-2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component</w:t>
      </w:r>
      <w:r>
        <w:rPr>
          <w:spacing w:val="3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attri</w:t>
      </w:r>
      <w:r>
        <w:rPr>
          <w:spacing w:val="-5"/>
          <w:w w:val="96"/>
          <w:sz w:val="24"/>
          <w:szCs w:val="24"/>
        </w:rPr>
        <w:t>b</w:t>
      </w:r>
      <w:r>
        <w:rPr>
          <w:w w:val="96"/>
          <w:sz w:val="24"/>
          <w:szCs w:val="24"/>
        </w:rPr>
        <w:t>utes</w:t>
      </w:r>
      <w:r>
        <w:rPr>
          <w:spacing w:val="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composite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 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 the</w:t>
      </w:r>
      <w:r>
        <w:rPr>
          <w:spacing w:val="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chosen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 of E is a composite, then the set of simple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 that form it will together form the</w:t>
      </w:r>
      <w:r>
        <w:rPr>
          <w:spacing w:val="-1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primary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 xml:space="preserve">multiple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1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identified</w:t>
      </w:r>
      <w:r>
        <w:rPr>
          <w:spacing w:val="-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conceptual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design, the</w:t>
      </w:r>
      <w:r>
        <w:rPr>
          <w:spacing w:val="-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information</w:t>
      </w:r>
      <w:r>
        <w:rPr>
          <w:spacing w:val="1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describing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additional</w:t>
      </w:r>
      <w:r>
        <w:rPr>
          <w:spacing w:val="-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ept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to specify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secondary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(unique)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z w:val="24"/>
          <w:szCs w:val="24"/>
        </w:rPr>
        <w:t>relation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wledge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 also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ept</w:t>
      </w:r>
      <w:r>
        <w:rPr>
          <w:spacing w:val="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for </w:t>
      </w:r>
      <w:r>
        <w:rPr>
          <w:sz w:val="24"/>
          <w:szCs w:val="24"/>
        </w:rPr>
        <w:t>ind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purposes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analyses.</w:t>
      </w:r>
    </w:p>
    <w:p w14:paraId="7F7B488E" w14:textId="77777777" w:rsidR="00B82100" w:rsidRDefault="00B82100">
      <w:pPr>
        <w:spacing w:line="200" w:lineRule="exact"/>
      </w:pPr>
    </w:p>
    <w:p w14:paraId="379B69B8" w14:textId="77777777" w:rsidR="00B82100" w:rsidRDefault="00B82100">
      <w:pPr>
        <w:spacing w:before="19" w:line="220" w:lineRule="exact"/>
        <w:rPr>
          <w:sz w:val="22"/>
          <w:szCs w:val="22"/>
        </w:rPr>
      </w:pPr>
    </w:p>
    <w:p w14:paraId="603394AE" w14:textId="77777777" w:rsidR="00B82100" w:rsidRDefault="00395008">
      <w:pPr>
        <w:ind w:left="480" w:right="4383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>eak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7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14:paraId="35DBB313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4871ADE7" w14:textId="77777777" w:rsidR="00B82100" w:rsidRDefault="00395008">
      <w:pPr>
        <w:spacing w:line="376" w:lineRule="auto"/>
        <w:ind w:left="471" w:right="81" w:firstLine="9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weak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-1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schema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wner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E,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relation R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components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 composite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utes)</w:t>
      </w:r>
      <w:r>
        <w:rPr>
          <w:spacing w:val="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as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of R. In addition, include as foreign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of R, the primary </w:t>
      </w:r>
      <w:r>
        <w:rPr>
          <w:spacing w:val="-2"/>
          <w:sz w:val="24"/>
          <w:szCs w:val="24"/>
        </w:rPr>
        <w:t>k</w:t>
      </w:r>
      <w:r>
        <w:rPr>
          <w:spacing w:val="-4"/>
          <w:w w:val="101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w w:val="96"/>
          <w:sz w:val="24"/>
          <w:szCs w:val="24"/>
        </w:rPr>
        <w:t>attri</w:t>
      </w:r>
      <w:r>
        <w:rPr>
          <w:spacing w:val="-5"/>
          <w:w w:val="96"/>
          <w:sz w:val="24"/>
          <w:szCs w:val="24"/>
        </w:rPr>
        <w:t>b</w:t>
      </w:r>
      <w:r>
        <w:rPr>
          <w:w w:val="96"/>
          <w:sz w:val="24"/>
          <w:szCs w:val="24"/>
        </w:rPr>
        <w:t>ute(s)</w:t>
      </w:r>
      <w:r>
        <w:rPr>
          <w:spacing w:val="6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relation(s)</w:t>
      </w:r>
      <w:r>
        <w:rPr>
          <w:spacing w:val="-5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correspond</w:t>
      </w:r>
      <w:r>
        <w:rPr>
          <w:spacing w:val="-5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spacing w:val="-6"/>
          <w:w w:val="96"/>
          <w:sz w:val="24"/>
          <w:szCs w:val="24"/>
        </w:rPr>
        <w:t>o</w:t>
      </w:r>
      <w:r>
        <w:rPr>
          <w:w w:val="96"/>
          <w:sz w:val="24"/>
          <w:szCs w:val="24"/>
        </w:rPr>
        <w:t>wner</w:t>
      </w:r>
      <w:r>
        <w:rPr>
          <w:spacing w:val="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2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type(s);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care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97"/>
          <w:sz w:val="24"/>
          <w:szCs w:val="24"/>
        </w:rPr>
        <w:t>mapping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identifying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relationship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primary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combination 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y(s)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wner(s)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partial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weak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2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if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weak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E2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whose</w:t>
      </w:r>
      <w:r>
        <w:rPr>
          <w:spacing w:val="-1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wner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weak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E1,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E1 should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mapped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E2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determine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first.</w:t>
      </w:r>
    </w:p>
    <w:p w14:paraId="4C295421" w14:textId="77777777" w:rsidR="00B82100" w:rsidRDefault="00B82100">
      <w:pPr>
        <w:spacing w:line="200" w:lineRule="exact"/>
      </w:pPr>
    </w:p>
    <w:p w14:paraId="688D4E54" w14:textId="77777777" w:rsidR="00B82100" w:rsidRDefault="00B82100">
      <w:pPr>
        <w:spacing w:before="19" w:line="220" w:lineRule="exact"/>
        <w:rPr>
          <w:sz w:val="22"/>
          <w:szCs w:val="22"/>
        </w:rPr>
      </w:pPr>
    </w:p>
    <w:p w14:paraId="1002CC47" w14:textId="77777777" w:rsidR="00B82100" w:rsidRDefault="00395008">
      <w:pPr>
        <w:ind w:left="480" w:right="3232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1:1</w:t>
      </w:r>
      <w:r>
        <w:rPr>
          <w:spacing w:val="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Relationship</w:t>
      </w:r>
      <w:r>
        <w:rPr>
          <w:spacing w:val="-4"/>
          <w:w w:val="106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14:paraId="56637883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411326B0" w14:textId="77777777" w:rsidR="00B82100" w:rsidRDefault="00395008">
      <w:pPr>
        <w:ind w:left="480" w:right="91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1:1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schema,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identify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relations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</w:p>
    <w:p w14:paraId="16BFF366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5CE95224" w14:textId="77777777" w:rsidR="00B82100" w:rsidRDefault="00395008">
      <w:pPr>
        <w:ind w:left="480" w:right="71"/>
        <w:jc w:val="both"/>
        <w:rPr>
          <w:sz w:val="24"/>
          <w:szCs w:val="24"/>
        </w:rPr>
      </w:pPr>
      <w:r>
        <w:rPr>
          <w:sz w:val="24"/>
          <w:szCs w:val="24"/>
        </w:rPr>
        <w:t>that</w:t>
      </w:r>
      <w:r>
        <w:rPr>
          <w:spacing w:val="-1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correspond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entity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2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-1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There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-2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possible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approaches:</w:t>
      </w:r>
    </w:p>
    <w:p w14:paraId="7E0110DB" w14:textId="77777777" w:rsidR="00B82100" w:rsidRDefault="00B82100">
      <w:pPr>
        <w:spacing w:before="4" w:line="140" w:lineRule="exact"/>
        <w:rPr>
          <w:sz w:val="15"/>
          <w:szCs w:val="15"/>
        </w:rPr>
      </w:pPr>
    </w:p>
    <w:p w14:paraId="09F0A357" w14:textId="77777777" w:rsidR="00B82100" w:rsidRDefault="00B82100">
      <w:pPr>
        <w:spacing w:line="200" w:lineRule="exact"/>
      </w:pPr>
    </w:p>
    <w:p w14:paraId="6FB6E4CB" w14:textId="77777777" w:rsidR="00B82100" w:rsidRDefault="00395008">
      <w:pPr>
        <w:ind w:left="76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approach.</w:t>
      </w:r>
    </w:p>
    <w:p w14:paraId="567435AF" w14:textId="77777777" w:rsidR="00B82100" w:rsidRDefault="00B82100">
      <w:pPr>
        <w:spacing w:before="6" w:line="140" w:lineRule="exact"/>
        <w:rPr>
          <w:sz w:val="15"/>
          <w:szCs w:val="15"/>
        </w:rPr>
      </w:pPr>
    </w:p>
    <w:p w14:paraId="433C50D1" w14:textId="77777777" w:rsidR="00B82100" w:rsidRDefault="00B82100">
      <w:pPr>
        <w:spacing w:line="200" w:lineRule="exact"/>
      </w:pPr>
    </w:p>
    <w:p w14:paraId="7BF53E62" w14:textId="77777777" w:rsidR="00B82100" w:rsidRDefault="00395008">
      <w:pPr>
        <w:ind w:left="76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approach,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</w:p>
    <w:p w14:paraId="0A673B5A" w14:textId="77777777" w:rsidR="00B82100" w:rsidRDefault="00B82100">
      <w:pPr>
        <w:spacing w:before="4" w:line="140" w:lineRule="exact"/>
        <w:rPr>
          <w:sz w:val="15"/>
          <w:szCs w:val="15"/>
        </w:rPr>
      </w:pPr>
    </w:p>
    <w:p w14:paraId="355CA803" w14:textId="77777777" w:rsidR="00B82100" w:rsidRDefault="00B82100">
      <w:pPr>
        <w:spacing w:line="200" w:lineRule="exact"/>
      </w:pPr>
    </w:p>
    <w:p w14:paraId="3EA65D65" w14:textId="77777777" w:rsidR="00B82100" w:rsidRDefault="00395008">
      <w:pPr>
        <w:spacing w:line="376" w:lineRule="auto"/>
        <w:ind w:left="480" w:right="99" w:hanging="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approach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useful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unless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special</w:t>
      </w:r>
      <w:r>
        <w:rPr>
          <w:spacing w:val="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conditions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discuss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bel</w:t>
      </w:r>
      <w:r>
        <w:rPr>
          <w:spacing w:val="-6"/>
          <w:sz w:val="24"/>
          <w:szCs w:val="24"/>
        </w:rPr>
        <w:t>o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>.</w:t>
      </w:r>
    </w:p>
    <w:p w14:paraId="0F59D186" w14:textId="77777777" w:rsidR="00B82100" w:rsidRDefault="00B82100">
      <w:pPr>
        <w:spacing w:before="2" w:line="200" w:lineRule="exact"/>
      </w:pPr>
    </w:p>
    <w:p w14:paraId="03C7AF64" w14:textId="77777777" w:rsidR="00B82100" w:rsidRDefault="00395008">
      <w:pPr>
        <w:ind w:left="76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5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eign</w:t>
      </w:r>
      <w:r>
        <w:rPr>
          <w:spacing w:val="4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ey</w:t>
      </w:r>
      <w:r>
        <w:rPr>
          <w:spacing w:val="1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app</w:t>
      </w:r>
      <w:r>
        <w:rPr>
          <w:spacing w:val="-4"/>
          <w:w w:val="115"/>
          <w:sz w:val="24"/>
          <w:szCs w:val="24"/>
        </w:rPr>
        <w:t>r</w:t>
      </w:r>
      <w:r>
        <w:rPr>
          <w:w w:val="107"/>
          <w:sz w:val="24"/>
          <w:szCs w:val="24"/>
        </w:rPr>
        <w:t>oach:</w:t>
      </w:r>
    </w:p>
    <w:p w14:paraId="1EA03B2A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040A77B4" w14:textId="77777777" w:rsidR="00B82100" w:rsidRDefault="00395008">
      <w:pPr>
        <w:ind w:left="1065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w w:val="97"/>
          <w:sz w:val="24"/>
          <w:szCs w:val="24"/>
        </w:rPr>
        <w:t>Choose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relations—S,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say—and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include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foreign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</w:p>
    <w:p w14:paraId="209EE5C5" w14:textId="77777777" w:rsidR="00B82100" w:rsidRDefault="00B82100">
      <w:pPr>
        <w:spacing w:line="200" w:lineRule="exact"/>
      </w:pPr>
    </w:p>
    <w:p w14:paraId="0AE184F2" w14:textId="77777777" w:rsidR="00B82100" w:rsidRDefault="00B82100">
      <w:pPr>
        <w:spacing w:before="10" w:line="220" w:lineRule="exact"/>
        <w:rPr>
          <w:sz w:val="22"/>
          <w:szCs w:val="22"/>
        </w:rPr>
      </w:pPr>
    </w:p>
    <w:p w14:paraId="08B5EB3E" w14:textId="77777777" w:rsidR="00B82100" w:rsidRDefault="00395008">
      <w:pPr>
        <w:spacing w:before="19" w:line="376" w:lineRule="auto"/>
        <w:ind w:left="1065" w:right="99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 is better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 choose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participation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in R in </w:t>
      </w:r>
      <w:r>
        <w:rPr>
          <w:w w:val="101"/>
          <w:sz w:val="24"/>
          <w:szCs w:val="24"/>
        </w:rPr>
        <w:t xml:space="preserve">the </w:t>
      </w:r>
      <w:r>
        <w:rPr>
          <w:sz w:val="24"/>
          <w:szCs w:val="24"/>
        </w:rPr>
        <w:t>role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S. Include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all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components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1"/>
          <w:sz w:val="24"/>
          <w:szCs w:val="24"/>
        </w:rPr>
        <w:t xml:space="preserve">composite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utes)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1:1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</w:p>
    <w:p w14:paraId="460E6D42" w14:textId="77777777" w:rsidR="00B82100" w:rsidRDefault="00B82100">
      <w:pPr>
        <w:spacing w:before="5" w:line="200" w:lineRule="exact"/>
      </w:pPr>
    </w:p>
    <w:p w14:paraId="32825E9C" w14:textId="77777777" w:rsidR="00B82100" w:rsidRDefault="00395008">
      <w:pPr>
        <w:ind w:left="76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ged</w:t>
      </w:r>
      <w:r>
        <w:rPr>
          <w:spacing w:val="46"/>
          <w:sz w:val="24"/>
          <w:szCs w:val="24"/>
        </w:rPr>
        <w:t xml:space="preserve"> </w:t>
      </w:r>
      <w:r>
        <w:rPr>
          <w:spacing w:val="-4"/>
          <w:w w:val="108"/>
          <w:sz w:val="24"/>
          <w:szCs w:val="24"/>
        </w:rPr>
        <w:t>r</w:t>
      </w:r>
      <w:r>
        <w:rPr>
          <w:w w:val="108"/>
          <w:sz w:val="24"/>
          <w:szCs w:val="24"/>
        </w:rPr>
        <w:t>elation</w:t>
      </w:r>
      <w:r>
        <w:rPr>
          <w:spacing w:val="-5"/>
          <w:w w:val="108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app</w:t>
      </w:r>
      <w:r>
        <w:rPr>
          <w:spacing w:val="-4"/>
          <w:w w:val="115"/>
          <w:sz w:val="24"/>
          <w:szCs w:val="24"/>
        </w:rPr>
        <w:t>r</w:t>
      </w:r>
      <w:r>
        <w:rPr>
          <w:w w:val="107"/>
          <w:sz w:val="24"/>
          <w:szCs w:val="24"/>
        </w:rPr>
        <w:t>oach:</w:t>
      </w:r>
    </w:p>
    <w:p w14:paraId="4E745426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5FCD0899" w14:textId="77777777" w:rsidR="00B82100" w:rsidRDefault="00395008">
      <w:pPr>
        <w:spacing w:line="376" w:lineRule="auto"/>
        <w:ind w:left="1065" w:right="95" w:hanging="9"/>
        <w:jc w:val="both"/>
        <w:rPr>
          <w:sz w:val="24"/>
          <w:szCs w:val="24"/>
        </w:rPr>
      </w:pPr>
      <w:r>
        <w:rPr>
          <w:sz w:val="24"/>
          <w:szCs w:val="24"/>
        </w:rPr>
        <w:t>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alternat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mapping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1:1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types and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relationship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single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relation.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possible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participations are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total,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7"/>
          <w:sz w:val="24"/>
          <w:szCs w:val="24"/>
        </w:rPr>
        <w:t xml:space="preserve"> </w:t>
      </w:r>
      <w:r>
        <w:rPr>
          <w:spacing w:val="-2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ould</w:t>
      </w:r>
      <w:r>
        <w:rPr>
          <w:spacing w:val="-5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indicate</w:t>
      </w:r>
      <w:r>
        <w:rPr>
          <w:spacing w:val="-5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xact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number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tuples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times.</w:t>
      </w:r>
    </w:p>
    <w:p w14:paraId="57CFCAC5" w14:textId="77777777" w:rsidR="00B82100" w:rsidRDefault="00B82100">
      <w:pPr>
        <w:spacing w:before="5" w:line="200" w:lineRule="exact"/>
      </w:pPr>
    </w:p>
    <w:p w14:paraId="59A2C4B3" w14:textId="77777777" w:rsidR="00B82100" w:rsidRDefault="00395008">
      <w:pPr>
        <w:ind w:left="769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5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</w:t>
      </w:r>
      <w:r>
        <w:rPr>
          <w:spacing w:val="-4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oss-</w:t>
      </w:r>
      <w:r>
        <w:rPr>
          <w:spacing w:val="-4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efe</w:t>
      </w:r>
      <w:r>
        <w:rPr>
          <w:spacing w:val="-4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ence</w:t>
      </w:r>
      <w:r>
        <w:rPr>
          <w:spacing w:val="-1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4"/>
          <w:sz w:val="24"/>
          <w:szCs w:val="24"/>
        </w:rPr>
        <w:t xml:space="preserve"> </w:t>
      </w:r>
      <w:r>
        <w:rPr>
          <w:spacing w:val="-4"/>
          <w:w w:val="107"/>
          <w:sz w:val="24"/>
          <w:szCs w:val="24"/>
        </w:rPr>
        <w:t>r</w:t>
      </w:r>
      <w:r>
        <w:rPr>
          <w:w w:val="107"/>
          <w:sz w:val="24"/>
          <w:szCs w:val="24"/>
        </w:rPr>
        <w:t>elationship</w:t>
      </w:r>
      <w:r>
        <w:rPr>
          <w:spacing w:val="6"/>
          <w:w w:val="107"/>
          <w:sz w:val="24"/>
          <w:szCs w:val="24"/>
        </w:rPr>
        <w:t xml:space="preserve"> </w:t>
      </w:r>
      <w:r>
        <w:rPr>
          <w:spacing w:val="-4"/>
          <w:w w:val="107"/>
          <w:sz w:val="24"/>
          <w:szCs w:val="24"/>
        </w:rPr>
        <w:t>r</w:t>
      </w:r>
      <w:r>
        <w:rPr>
          <w:w w:val="107"/>
          <w:sz w:val="24"/>
          <w:szCs w:val="24"/>
        </w:rPr>
        <w:t>elation</w:t>
      </w:r>
      <w:r>
        <w:rPr>
          <w:spacing w:val="3"/>
          <w:w w:val="107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app</w:t>
      </w:r>
      <w:r>
        <w:rPr>
          <w:spacing w:val="-4"/>
          <w:w w:val="115"/>
          <w:sz w:val="24"/>
          <w:szCs w:val="24"/>
        </w:rPr>
        <w:t>r</w:t>
      </w:r>
      <w:r>
        <w:rPr>
          <w:w w:val="107"/>
          <w:sz w:val="24"/>
          <w:szCs w:val="24"/>
        </w:rPr>
        <w:t>oach:</w:t>
      </w:r>
    </w:p>
    <w:p w14:paraId="5460FEC3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281A62B9" w14:textId="77777777" w:rsidR="00B82100" w:rsidRDefault="00395008">
      <w:pPr>
        <w:spacing w:line="376" w:lineRule="auto"/>
        <w:ind w:left="1057" w:right="99" w:firstLine="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third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option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third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purpose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cross-referencing 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-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relations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representing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we will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see,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approach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relationships.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>called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sometimes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lookup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table),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tuple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 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 relationship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tuple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 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tuple </w:t>
      </w:r>
      <w:r>
        <w:rPr>
          <w:sz w:val="24"/>
          <w:szCs w:val="24"/>
        </w:rPr>
        <w:t>from</w:t>
      </w:r>
      <w:r>
        <w:rPr>
          <w:spacing w:val="-19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include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primary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5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attri</w:t>
      </w:r>
      <w:r>
        <w:rPr>
          <w:spacing w:val="-5"/>
          <w:w w:val="96"/>
          <w:sz w:val="24"/>
          <w:szCs w:val="24"/>
        </w:rPr>
        <w:t>b</w:t>
      </w:r>
      <w:r>
        <w:rPr>
          <w:w w:val="96"/>
          <w:sz w:val="24"/>
          <w:szCs w:val="24"/>
        </w:rPr>
        <w:t>utes</w:t>
      </w:r>
      <w:r>
        <w:rPr>
          <w:spacing w:val="6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foreign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 and</w:t>
      </w:r>
      <w:r>
        <w:rPr>
          <w:spacing w:val="2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 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ys,</w:t>
      </w:r>
      <w:r>
        <w:rPr>
          <w:spacing w:val="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other foreign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y will be a unique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 of R. The dr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wback is 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ving an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xtra </w:t>
      </w:r>
      <w:r>
        <w:rPr>
          <w:w w:val="97"/>
          <w:sz w:val="24"/>
          <w:szCs w:val="24"/>
        </w:rPr>
        <w:t>relation,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requiring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xtra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join</w:t>
      </w:r>
      <w:r>
        <w:rPr>
          <w:spacing w:val="-1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operation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combining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tuples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tables.</w:t>
      </w:r>
    </w:p>
    <w:p w14:paraId="174A0B8E" w14:textId="77777777" w:rsidR="00B82100" w:rsidRDefault="00B82100">
      <w:pPr>
        <w:spacing w:line="200" w:lineRule="exact"/>
      </w:pPr>
    </w:p>
    <w:p w14:paraId="0EAA10D8" w14:textId="77777777" w:rsidR="00B82100" w:rsidRDefault="00B82100">
      <w:pPr>
        <w:spacing w:line="200" w:lineRule="exact"/>
      </w:pPr>
    </w:p>
    <w:p w14:paraId="2D54E22C" w14:textId="77777777" w:rsidR="00B82100" w:rsidRDefault="00B82100">
      <w:pPr>
        <w:spacing w:before="19" w:line="220" w:lineRule="exact"/>
        <w:rPr>
          <w:sz w:val="22"/>
          <w:szCs w:val="22"/>
        </w:rPr>
      </w:pPr>
    </w:p>
    <w:p w14:paraId="2C757233" w14:textId="77777777" w:rsidR="00B82100" w:rsidRDefault="00395008">
      <w:pPr>
        <w:ind w:left="480" w:right="3105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Relationship</w:t>
      </w:r>
      <w:r>
        <w:rPr>
          <w:spacing w:val="-4"/>
          <w:w w:val="106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14:paraId="30AADB8E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25B5A5F0" w14:textId="77777777" w:rsidR="00B82100" w:rsidRDefault="00395008">
      <w:pPr>
        <w:spacing w:line="376" w:lineRule="auto"/>
        <w:ind w:left="480" w:right="90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 each 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gular binary 1: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 relationship type R, identify the relation S that represents 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N-side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relationship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type. Include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-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 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primary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represents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in R;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N-side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entity instance 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1-side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relationship type.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Include 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simple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 (or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simple components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composite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utes)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</w:p>
    <w:p w14:paraId="44ABA960" w14:textId="77777777" w:rsidR="00B82100" w:rsidRDefault="00B82100">
      <w:pPr>
        <w:spacing w:line="200" w:lineRule="exact"/>
      </w:pPr>
    </w:p>
    <w:p w14:paraId="088DA2C4" w14:textId="77777777" w:rsidR="00B82100" w:rsidRDefault="00B82100">
      <w:pPr>
        <w:spacing w:before="19" w:line="220" w:lineRule="exact"/>
        <w:rPr>
          <w:sz w:val="22"/>
          <w:szCs w:val="22"/>
        </w:rPr>
      </w:pPr>
    </w:p>
    <w:p w14:paraId="3CA9F958" w14:textId="77777777" w:rsidR="00B82100" w:rsidRDefault="00395008">
      <w:pPr>
        <w:ind w:left="480" w:right="3013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5: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M: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Relationship</w:t>
      </w:r>
      <w:r>
        <w:rPr>
          <w:spacing w:val="-4"/>
          <w:w w:val="106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14:paraId="5FCF6B06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3349BF04" w14:textId="77777777" w:rsidR="00B82100" w:rsidRDefault="00395008">
      <w:pPr>
        <w:spacing w:line="376" w:lineRule="auto"/>
        <w:ind w:left="480" w:right="59"/>
        <w:jc w:val="both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M: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relationship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 xml:space="preserve">represent </w:t>
      </w:r>
      <w:r>
        <w:rPr>
          <w:sz w:val="24"/>
          <w:szCs w:val="24"/>
        </w:rPr>
        <w:t>R.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Include as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relations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pa</w:t>
      </w:r>
      <w:r>
        <w:rPr>
          <w:spacing w:val="-5"/>
          <w:w w:val="101"/>
          <w:sz w:val="24"/>
          <w:szCs w:val="24"/>
        </w:rPr>
        <w:t>r</w:t>
      </w:r>
      <w:r>
        <w:rPr>
          <w:w w:val="101"/>
          <w:sz w:val="24"/>
          <w:szCs w:val="24"/>
        </w:rPr>
        <w:t>-</w:t>
      </w:r>
    </w:p>
    <w:p w14:paraId="2F31BD44" w14:textId="77777777" w:rsidR="00B82100" w:rsidRDefault="00B82100">
      <w:pPr>
        <w:spacing w:line="200" w:lineRule="exact"/>
      </w:pPr>
    </w:p>
    <w:p w14:paraId="2236B81D" w14:textId="77777777" w:rsidR="00B82100" w:rsidRDefault="00B82100">
      <w:pPr>
        <w:spacing w:before="10" w:line="220" w:lineRule="exact"/>
        <w:rPr>
          <w:sz w:val="22"/>
          <w:szCs w:val="22"/>
        </w:rPr>
      </w:pPr>
    </w:p>
    <w:p w14:paraId="28420548" w14:textId="77777777" w:rsidR="00B82100" w:rsidRDefault="00395008">
      <w:pPr>
        <w:spacing w:before="19" w:line="376" w:lineRule="auto"/>
        <w:ind w:left="480" w:right="11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ticipating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types;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combination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S. Also</w:t>
      </w:r>
      <w:r>
        <w:rPr>
          <w:spacing w:val="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include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components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composite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utes) as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Notice that we cannot represent an M: 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relationship type by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-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(as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1:1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</w:p>
    <w:p w14:paraId="07D15F58" w14:textId="77777777" w:rsidR="00B82100" w:rsidRDefault="00395008">
      <w:pPr>
        <w:spacing w:before="6" w:line="376" w:lineRule="auto"/>
        <w:ind w:left="480" w:right="119" w:hanging="18"/>
        <w:jc w:val="both"/>
        <w:rPr>
          <w:sz w:val="24"/>
          <w:szCs w:val="24"/>
        </w:rPr>
      </w:pPr>
      <w:r>
        <w:rPr>
          <w:sz w:val="24"/>
          <w:szCs w:val="24"/>
        </w:rPr>
        <w:t>1: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types)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cardinality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ratio;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separate relationship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</w:p>
    <w:p w14:paraId="064371B0" w14:textId="77777777" w:rsidR="00B82100" w:rsidRDefault="00B82100">
      <w:pPr>
        <w:spacing w:line="200" w:lineRule="exact"/>
      </w:pPr>
    </w:p>
    <w:p w14:paraId="646D21AF" w14:textId="77777777" w:rsidR="00B82100" w:rsidRDefault="00B82100">
      <w:pPr>
        <w:spacing w:before="19" w:line="220" w:lineRule="exact"/>
        <w:rPr>
          <w:sz w:val="22"/>
          <w:szCs w:val="22"/>
        </w:rPr>
      </w:pPr>
    </w:p>
    <w:p w14:paraId="49B231FB" w14:textId="77777777" w:rsidR="00B82100" w:rsidRDefault="00395008">
      <w:pPr>
        <w:ind w:left="480" w:right="3988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6: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Mult</w:t>
      </w:r>
      <w:r>
        <w:rPr>
          <w:spacing w:val="-2"/>
          <w:w w:val="106"/>
          <w:sz w:val="24"/>
          <w:szCs w:val="24"/>
        </w:rPr>
        <w:t>iv</w:t>
      </w:r>
      <w:r>
        <w:rPr>
          <w:w w:val="106"/>
          <w:sz w:val="24"/>
          <w:szCs w:val="24"/>
        </w:rPr>
        <w:t>alued</w:t>
      </w:r>
      <w:r>
        <w:rPr>
          <w:spacing w:val="-1"/>
          <w:w w:val="10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Attri</w:t>
      </w:r>
      <w:r>
        <w:rPr>
          <w:spacing w:val="-5"/>
          <w:w w:val="111"/>
          <w:sz w:val="24"/>
          <w:szCs w:val="24"/>
        </w:rPr>
        <w:t>b</w:t>
      </w:r>
      <w:r>
        <w:rPr>
          <w:w w:val="105"/>
          <w:sz w:val="24"/>
          <w:szCs w:val="24"/>
        </w:rPr>
        <w:t>utes.</w:t>
      </w:r>
    </w:p>
    <w:p w14:paraId="54344A3E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7511011D" w14:textId="77777777" w:rsidR="00B82100" w:rsidRDefault="00395008">
      <w:pPr>
        <w:spacing w:line="376" w:lineRule="auto"/>
        <w:ind w:left="480" w:right="110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mult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alued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include </w:t>
      </w:r>
      <w:r>
        <w:rPr>
          <w:sz w:val="24"/>
          <w:szCs w:val="24"/>
        </w:rPr>
        <w:t>an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corresponding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plus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K—as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27"/>
          <w:sz w:val="24"/>
          <w:szCs w:val="24"/>
        </w:rPr>
        <w:t xml:space="preserve"> </w:t>
      </w:r>
      <w:r>
        <w:rPr>
          <w:spacing w:val="-2"/>
          <w:w w:val="101"/>
          <w:sz w:val="24"/>
          <w:szCs w:val="24"/>
        </w:rPr>
        <w:t>k</w:t>
      </w:r>
      <w:r>
        <w:rPr>
          <w:spacing w:val="-4"/>
          <w:w w:val="101"/>
          <w:sz w:val="24"/>
          <w:szCs w:val="24"/>
        </w:rPr>
        <w:t>e</w:t>
      </w:r>
      <w:r>
        <w:rPr>
          <w:w w:val="101"/>
          <w:sz w:val="24"/>
          <w:szCs w:val="24"/>
        </w:rPr>
        <w:t xml:space="preserve">y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R—of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as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mult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alued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ute.  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combination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the </w:t>
      </w:r>
      <w:r>
        <w:rPr>
          <w:sz w:val="24"/>
          <w:szCs w:val="24"/>
        </w:rPr>
        <w:t>mult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alued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composite,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components.</w:t>
      </w:r>
    </w:p>
    <w:p w14:paraId="2864B883" w14:textId="77777777" w:rsidR="00B82100" w:rsidRDefault="00B82100">
      <w:pPr>
        <w:spacing w:line="200" w:lineRule="exact"/>
      </w:pPr>
    </w:p>
    <w:p w14:paraId="3B07408C" w14:textId="77777777" w:rsidR="00B82100" w:rsidRDefault="00B82100">
      <w:pPr>
        <w:spacing w:before="19" w:line="220" w:lineRule="exact"/>
        <w:rPr>
          <w:sz w:val="22"/>
          <w:szCs w:val="22"/>
        </w:rPr>
      </w:pPr>
    </w:p>
    <w:p w14:paraId="2044153A" w14:textId="77777777" w:rsidR="00B82100" w:rsidRDefault="00395008">
      <w:pPr>
        <w:ind w:left="480" w:right="3511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7: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N-array</w:t>
      </w:r>
      <w:r>
        <w:rPr>
          <w:spacing w:val="18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Relationship</w:t>
      </w:r>
      <w:r>
        <w:rPr>
          <w:spacing w:val="-16"/>
          <w:w w:val="107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14:paraId="6EEF07CB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630AD9A6" w14:textId="77777777" w:rsidR="00B82100" w:rsidRDefault="00395008">
      <w:pPr>
        <w:spacing w:line="376" w:lineRule="auto"/>
        <w:ind w:left="480" w:right="77"/>
        <w:jc w:val="both"/>
        <w:rPr>
          <w:sz w:val="24"/>
          <w:szCs w:val="24"/>
        </w:rPr>
        <w:sectPr w:rsidR="00B82100">
          <w:pgSz w:w="11920" w:h="16840"/>
          <w:pgMar w:top="1000" w:right="1280" w:bottom="280" w:left="1680" w:header="720" w:footer="739" w:gutter="0"/>
          <w:cols w:space="720"/>
        </w:sect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n-array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R. Include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-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relations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 participating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types.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n-array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relationship type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components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composite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utes)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primary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usually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 combination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reference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relations </w:t>
      </w:r>
      <w:r>
        <w:rPr>
          <w:w w:val="97"/>
          <w:sz w:val="24"/>
          <w:szCs w:val="24"/>
        </w:rPr>
        <w:t>representing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types.</w:t>
      </w:r>
      <w:r>
        <w:rPr>
          <w:spacing w:val="-3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H</w:t>
      </w:r>
      <w:r>
        <w:rPr>
          <w:spacing w:val="-6"/>
          <w:w w:val="96"/>
          <w:sz w:val="24"/>
          <w:szCs w:val="24"/>
        </w:rPr>
        <w:t>o</w:t>
      </w:r>
      <w:r>
        <w:rPr>
          <w:w w:val="96"/>
          <w:sz w:val="24"/>
          <w:szCs w:val="24"/>
        </w:rPr>
        <w:t>w</w:t>
      </w:r>
      <w:r>
        <w:rPr>
          <w:spacing w:val="-6"/>
          <w:w w:val="96"/>
          <w:sz w:val="24"/>
          <w:szCs w:val="24"/>
        </w:rPr>
        <w:t>e</w:t>
      </w:r>
      <w:r>
        <w:rPr>
          <w:spacing w:val="-4"/>
          <w:w w:val="96"/>
          <w:sz w:val="24"/>
          <w:szCs w:val="24"/>
        </w:rPr>
        <w:t>v</w:t>
      </w:r>
      <w:r>
        <w:rPr>
          <w:w w:val="96"/>
          <w:sz w:val="24"/>
          <w:szCs w:val="24"/>
        </w:rPr>
        <w:t>e</w:t>
      </w:r>
      <w:r>
        <w:rPr>
          <w:spacing w:val="-10"/>
          <w:w w:val="96"/>
          <w:sz w:val="24"/>
          <w:szCs w:val="24"/>
        </w:rPr>
        <w:t>r</w:t>
      </w:r>
      <w:r>
        <w:rPr>
          <w:w w:val="96"/>
          <w:sz w:val="24"/>
          <w:szCs w:val="24"/>
        </w:rPr>
        <w:t>,</w:t>
      </w:r>
      <w:r>
        <w:rPr>
          <w:spacing w:val="1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cardinality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constraints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 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-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include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references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‘corresponding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</w:p>
    <w:p w14:paraId="324CAC84" w14:textId="77777777" w:rsidR="00B82100" w:rsidRDefault="00B82100">
      <w:pPr>
        <w:spacing w:before="4" w:line="120" w:lineRule="exact"/>
        <w:rPr>
          <w:sz w:val="12"/>
          <w:szCs w:val="12"/>
        </w:rPr>
      </w:pPr>
    </w:p>
    <w:p w14:paraId="42831D6B" w14:textId="77777777" w:rsidR="00B82100" w:rsidRDefault="00B82100">
      <w:pPr>
        <w:spacing w:line="200" w:lineRule="exact"/>
      </w:pPr>
    </w:p>
    <w:p w14:paraId="3B0C6711" w14:textId="77777777" w:rsidR="00B82100" w:rsidRDefault="00B82100">
      <w:pPr>
        <w:spacing w:line="200" w:lineRule="exact"/>
      </w:pPr>
    </w:p>
    <w:p w14:paraId="65DABECE" w14:textId="77777777" w:rsidR="00B82100" w:rsidRDefault="00395008">
      <w:pPr>
        <w:spacing w:before="4"/>
        <w:ind w:left="480"/>
        <w:rPr>
          <w:sz w:val="28"/>
          <w:szCs w:val="28"/>
        </w:rPr>
      </w:pPr>
      <w:r>
        <w:rPr>
          <w:sz w:val="24"/>
          <w:szCs w:val="24"/>
        </w:rPr>
        <w:t xml:space="preserve">3.4  </w:t>
      </w:r>
      <w:r>
        <w:rPr>
          <w:spacing w:val="56"/>
          <w:sz w:val="24"/>
          <w:szCs w:val="24"/>
        </w:rPr>
        <w:t xml:space="preserve"> </w:t>
      </w:r>
      <w:r>
        <w:rPr>
          <w:sz w:val="28"/>
          <w:szCs w:val="28"/>
        </w:rPr>
        <w:t>SCHEMA</w:t>
      </w:r>
      <w:r>
        <w:rPr>
          <w:spacing w:val="47"/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DI</w:t>
      </w:r>
      <w:r>
        <w:rPr>
          <w:spacing w:val="-15"/>
          <w:w w:val="102"/>
          <w:sz w:val="28"/>
          <w:szCs w:val="28"/>
        </w:rPr>
        <w:t>A</w:t>
      </w:r>
      <w:r>
        <w:rPr>
          <w:w w:val="105"/>
          <w:sz w:val="28"/>
          <w:szCs w:val="28"/>
        </w:rPr>
        <w:t>GRAM</w:t>
      </w:r>
    </w:p>
    <w:p w14:paraId="13D6D78E" w14:textId="77777777" w:rsidR="00B82100" w:rsidRDefault="00B82100">
      <w:pPr>
        <w:spacing w:before="6" w:line="100" w:lineRule="exact"/>
        <w:rPr>
          <w:sz w:val="10"/>
          <w:szCs w:val="10"/>
        </w:rPr>
      </w:pPr>
    </w:p>
    <w:p w14:paraId="34181996" w14:textId="77777777" w:rsidR="00B82100" w:rsidRDefault="00D631CA">
      <w:pPr>
        <w:spacing w:line="200" w:lineRule="exact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888B7B3" wp14:editId="5FFC3F51">
            <wp:simplePos x="0" y="0"/>
            <wp:positionH relativeFrom="margin">
              <wp:posOffset>-409575</wp:posOffset>
            </wp:positionH>
            <wp:positionV relativeFrom="paragraph">
              <wp:posOffset>135890</wp:posOffset>
            </wp:positionV>
            <wp:extent cx="6317615" cy="4627245"/>
            <wp:effectExtent l="0" t="0" r="6985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462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90B">
        <w:rPr>
          <w:b/>
          <w:noProof/>
          <w:sz w:val="32"/>
          <w:szCs w:val="32"/>
        </w:rPr>
        <w:drawing>
          <wp:inline distT="0" distB="0" distL="0" distR="0" wp14:anchorId="6B15F8D7" wp14:editId="44F837F5">
            <wp:extent cx="5676900" cy="4635646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3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4F69" w14:textId="77777777" w:rsidR="00585D1A" w:rsidRDefault="00585D1A">
      <w:pPr>
        <w:spacing w:before="4"/>
        <w:ind w:left="480"/>
        <w:rPr>
          <w:sz w:val="24"/>
          <w:szCs w:val="24"/>
        </w:rPr>
      </w:pPr>
    </w:p>
    <w:p w14:paraId="09E5204D" w14:textId="77777777" w:rsidR="00B82100" w:rsidRDefault="00395008">
      <w:pPr>
        <w:spacing w:before="4"/>
        <w:ind w:left="480"/>
        <w:rPr>
          <w:sz w:val="28"/>
          <w:szCs w:val="28"/>
        </w:rPr>
      </w:pPr>
      <w:r>
        <w:rPr>
          <w:sz w:val="24"/>
          <w:szCs w:val="24"/>
        </w:rPr>
        <w:t xml:space="preserve">3.5  </w:t>
      </w:r>
      <w:r>
        <w:rPr>
          <w:spacing w:val="56"/>
          <w:sz w:val="24"/>
          <w:szCs w:val="24"/>
        </w:rPr>
        <w:t xml:space="preserve"> </w:t>
      </w:r>
      <w:r>
        <w:rPr>
          <w:spacing w:val="-10"/>
          <w:sz w:val="28"/>
          <w:szCs w:val="28"/>
        </w:rPr>
        <w:t>D</w:t>
      </w:r>
      <w:r>
        <w:rPr>
          <w:spacing w:val="-27"/>
          <w:sz w:val="28"/>
          <w:szCs w:val="28"/>
        </w:rPr>
        <w:t>A</w:t>
      </w:r>
      <w:r>
        <w:rPr>
          <w:spacing w:val="-25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8"/>
          <w:sz w:val="28"/>
          <w:szCs w:val="28"/>
        </w:rPr>
        <w:t>B</w:t>
      </w:r>
      <w:r>
        <w:rPr>
          <w:sz w:val="28"/>
          <w:szCs w:val="28"/>
        </w:rPr>
        <w:t>ASE</w:t>
      </w:r>
      <w:r>
        <w:rPr>
          <w:spacing w:val="16"/>
          <w:sz w:val="28"/>
          <w:szCs w:val="28"/>
        </w:rPr>
        <w:t xml:space="preserve"> </w:t>
      </w:r>
      <w:r>
        <w:rPr>
          <w:w w:val="106"/>
          <w:sz w:val="28"/>
          <w:szCs w:val="28"/>
        </w:rPr>
        <w:t>DESCRIPTION</w:t>
      </w:r>
    </w:p>
    <w:p w14:paraId="3614E372" w14:textId="77777777" w:rsidR="00B82100" w:rsidRDefault="00B82100">
      <w:pPr>
        <w:spacing w:before="6" w:line="100" w:lineRule="exact"/>
        <w:rPr>
          <w:sz w:val="10"/>
          <w:szCs w:val="10"/>
        </w:rPr>
      </w:pPr>
    </w:p>
    <w:p w14:paraId="5A664C1A" w14:textId="77777777" w:rsidR="00B82100" w:rsidRDefault="00B82100">
      <w:pPr>
        <w:spacing w:line="200" w:lineRule="exact"/>
      </w:pPr>
    </w:p>
    <w:p w14:paraId="21826A6C" w14:textId="77777777" w:rsidR="00B82100" w:rsidRDefault="00B82100">
      <w:pPr>
        <w:spacing w:line="200" w:lineRule="exact"/>
      </w:pPr>
    </w:p>
    <w:p w14:paraId="23397712" w14:textId="77777777" w:rsidR="00B82100" w:rsidRDefault="00B82100">
      <w:pPr>
        <w:spacing w:line="200" w:lineRule="exact"/>
      </w:pPr>
    </w:p>
    <w:p w14:paraId="6E99AC1A" w14:textId="77777777" w:rsidR="00B82100" w:rsidRDefault="00395008">
      <w:pPr>
        <w:ind w:left="548"/>
      </w:pPr>
      <w:r>
        <w:pict w14:anchorId="0187828E">
          <v:group id="_x0000_s1123" style="position:absolute;left:0;text-align:left;margin-left:107.8pt;margin-top:-3.4pt;width:418.65pt;height:128.95pt;z-index:-251667968;mso-position-horizontal-relative:page" coordorigin="2156,-68" coordsize="8373,2579">
            <v:shape id="_x0000_s1127" style="position:absolute;left:2160;top:-64;width:8365;height:0" coordorigin="2160,-64" coordsize="8365,0" path="m2160,-64r8365,e" filled="f" strokeweight=".14042mm">
              <v:path arrowok="t"/>
            </v:shape>
            <v:shape id="_x0000_s1126" style="position:absolute;left:2164;top:-64;width:0;height:2571" coordorigin="2164,-64" coordsize="0,2571" path="m2164,2508r,-2572e" filled="f" strokeweight=".14042mm">
              <v:path arrowok="t"/>
            </v:shape>
            <v:shape id="_x0000_s1125" style="position:absolute;left:10521;top:-64;width:0;height:2571" coordorigin="10521,-64" coordsize="0,2571" path="m10521,2508r,-2572e" filled="f" strokeweight=".14042mm">
              <v:path arrowok="t"/>
            </v:shape>
            <v:shape id="_x0000_s1124" style="position:absolute;left:2160;top:2508;width:8365;height:0" coordorigin="2160,2508" coordsize="8365,0" path="m2160,2508r8365,e" filled="f" strokeweight=".14042mm">
              <v:path arrowok="t"/>
            </v:shape>
            <w10:wrap anchorx="page"/>
          </v:group>
        </w:pict>
      </w:r>
      <w:r w:rsidR="0012105B">
        <w:pict w14:anchorId="46A83F2D">
          <v:shape id="_x0000_i1027" type="#_x0000_t75" style="width:408.75pt;height:122.25pt">
            <v:imagedata r:id="rId14" o:title=""/>
          </v:shape>
        </w:pict>
      </w:r>
    </w:p>
    <w:p w14:paraId="186C54FD" w14:textId="77777777" w:rsidR="00B82100" w:rsidRDefault="00B82100">
      <w:pPr>
        <w:spacing w:line="180" w:lineRule="exact"/>
        <w:rPr>
          <w:sz w:val="19"/>
          <w:szCs w:val="19"/>
        </w:rPr>
      </w:pPr>
    </w:p>
    <w:p w14:paraId="0F0524FC" w14:textId="77777777" w:rsidR="00B82100" w:rsidRDefault="00395008">
      <w:pPr>
        <w:spacing w:before="19" w:line="376" w:lineRule="auto"/>
        <w:ind w:left="3348" w:right="99" w:hanging="2876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3.5.1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oject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5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3.5.1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tables 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</w:p>
    <w:p w14:paraId="53689E6E" w14:textId="77777777" w:rsidR="00B82100" w:rsidRDefault="00B82100">
      <w:pPr>
        <w:spacing w:before="2" w:line="100" w:lineRule="exact"/>
        <w:rPr>
          <w:sz w:val="10"/>
          <w:szCs w:val="10"/>
        </w:rPr>
      </w:pPr>
    </w:p>
    <w:p w14:paraId="6F92B55B" w14:textId="77777777" w:rsidR="00B82100" w:rsidRDefault="00B82100">
      <w:pPr>
        <w:spacing w:line="200" w:lineRule="exact"/>
      </w:pPr>
    </w:p>
    <w:p w14:paraId="6A444444" w14:textId="77777777" w:rsidR="00B82100" w:rsidRDefault="00B82100">
      <w:pPr>
        <w:spacing w:line="200" w:lineRule="exact"/>
      </w:pPr>
    </w:p>
    <w:p w14:paraId="57FBC73C" w14:textId="77777777" w:rsidR="00B82100" w:rsidRDefault="00395008">
      <w:pPr>
        <w:ind w:left="548"/>
      </w:pPr>
      <w:r>
        <w:pict w14:anchorId="3F8C8707">
          <v:group id="_x0000_s1117" style="position:absolute;left:0;text-align:left;margin-left:107.8pt;margin-top:-3.4pt;width:418.65pt;height:149.65pt;z-index:-251666944;mso-position-horizontal-relative:page" coordorigin="2156,-68" coordsize="8373,2993">
            <v:shape id="_x0000_s1121" style="position:absolute;left:2160;top:-64;width:8365;height:0" coordorigin="2160,-64" coordsize="8365,0" path="m2160,-64r8365,e" filled="f" strokeweight=".14042mm">
              <v:path arrowok="t"/>
            </v:shape>
            <v:shape id="_x0000_s1120" style="position:absolute;left:2164;top:-64;width:0;height:2985" coordorigin="2164,-64" coordsize="0,2985" path="m2164,2922r,-2986e" filled="f" strokeweight=".14042mm">
              <v:path arrowok="t"/>
            </v:shape>
            <v:shape id="_x0000_s1119" style="position:absolute;left:10521;top:-64;width:0;height:2985" coordorigin="10521,-64" coordsize="0,2985" path="m10521,2922r,-2986e" filled="f" strokeweight=".14042mm">
              <v:path arrowok="t"/>
            </v:shape>
            <v:shape id="_x0000_s1118" style="position:absolute;left:2160;top:2922;width:8365;height:0" coordorigin="2160,2922" coordsize="8365,0" path="m2160,2922r8365,e" filled="f" strokeweight=".14042mm">
              <v:path arrowok="t"/>
            </v:shape>
            <w10:wrap anchorx="page"/>
          </v:group>
        </w:pict>
      </w:r>
      <w:r w:rsidR="0012105B">
        <w:pict w14:anchorId="0D24E925">
          <v:shape id="_x0000_i1028" type="#_x0000_t75" style="width:408.75pt;height:143.25pt">
            <v:imagedata r:id="rId15" o:title=""/>
          </v:shape>
        </w:pict>
      </w:r>
    </w:p>
    <w:p w14:paraId="71171D2A" w14:textId="77777777" w:rsidR="00B82100" w:rsidRDefault="00B82100">
      <w:pPr>
        <w:spacing w:before="7" w:line="180" w:lineRule="exact"/>
        <w:rPr>
          <w:sz w:val="19"/>
          <w:szCs w:val="19"/>
        </w:rPr>
      </w:pPr>
    </w:p>
    <w:p w14:paraId="1EC6C254" w14:textId="77777777" w:rsidR="00B82100" w:rsidRDefault="00395008">
      <w:pPr>
        <w:spacing w:before="12"/>
        <w:ind w:left="3058" w:right="2725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3.5.2:</w:t>
      </w:r>
      <w:r>
        <w:rPr>
          <w:spacing w:val="2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pplication</w:t>
      </w:r>
      <w:r>
        <w:rPr>
          <w:spacing w:val="56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14:paraId="4A19E3E9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5E4941DA" w14:textId="77777777" w:rsidR="00B82100" w:rsidRDefault="00395008">
      <w:pPr>
        <w:ind w:left="1788" w:right="1455"/>
        <w:jc w:val="center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3.5.2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-1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14:paraId="3B702ABA" w14:textId="77777777" w:rsidR="00B82100" w:rsidRDefault="00B82100">
      <w:pPr>
        <w:spacing w:line="200" w:lineRule="exact"/>
      </w:pPr>
    </w:p>
    <w:p w14:paraId="5923F5F0" w14:textId="77777777" w:rsidR="00B82100" w:rsidRDefault="00B82100">
      <w:pPr>
        <w:spacing w:line="200" w:lineRule="exact"/>
      </w:pPr>
    </w:p>
    <w:p w14:paraId="539EE642" w14:textId="77777777" w:rsidR="00B82100" w:rsidRDefault="00B82100">
      <w:pPr>
        <w:spacing w:before="5" w:line="240" w:lineRule="exact"/>
        <w:rPr>
          <w:sz w:val="24"/>
          <w:szCs w:val="24"/>
        </w:rPr>
      </w:pPr>
    </w:p>
    <w:p w14:paraId="11F4454D" w14:textId="77777777" w:rsidR="00B82100" w:rsidRDefault="00395008">
      <w:pPr>
        <w:ind w:left="548"/>
      </w:pPr>
      <w:r>
        <w:pict w14:anchorId="5C10DC7F">
          <v:group id="_x0000_s1111" style="position:absolute;left:0;text-align:left;margin-left:107.8pt;margin-top:-3.4pt;width:418.65pt;height:110pt;z-index:-251665920;mso-position-horizontal-relative:page" coordorigin="2156,-68" coordsize="8373,2200">
            <v:shape id="_x0000_s1115" style="position:absolute;left:2160;top:-64;width:8365;height:0" coordorigin="2160,-64" coordsize="8365,0" path="m2160,-64r8365,e" filled="f" strokeweight=".14042mm">
              <v:path arrowok="t"/>
            </v:shape>
            <v:shape id="_x0000_s1114" style="position:absolute;left:2164;top:-64;width:0;height:2192" coordorigin="2164,-64" coordsize="0,2192" path="m2164,2128r,-2192e" filled="f" strokeweight=".14042mm">
              <v:path arrowok="t"/>
            </v:shape>
            <v:shape id="_x0000_s1113" style="position:absolute;left:10521;top:-64;width:0;height:2192" coordorigin="10521,-64" coordsize="0,2192" path="m10521,2128r,-2192e" filled="f" strokeweight=".14042mm">
              <v:path arrowok="t"/>
            </v:shape>
            <v:shape id="_x0000_s1112" style="position:absolute;left:2160;top:2128;width:8365;height:0" coordorigin="2160,2128" coordsize="8365,0" path="m2160,2128r8365,e" filled="f" strokeweight=".14042mm">
              <v:path arrowok="t"/>
            </v:shape>
            <w10:wrap anchorx="page"/>
          </v:group>
        </w:pict>
      </w:r>
      <w:r w:rsidR="0012105B">
        <w:pict w14:anchorId="0DE7ECD9">
          <v:shape id="_x0000_i1029" type="#_x0000_t75" style="width:408.75pt;height:102.75pt">
            <v:imagedata r:id="rId16" o:title=""/>
          </v:shape>
        </w:pict>
      </w:r>
    </w:p>
    <w:p w14:paraId="63134DD9" w14:textId="77777777" w:rsidR="00B82100" w:rsidRDefault="00B82100">
      <w:pPr>
        <w:spacing w:before="7" w:line="180" w:lineRule="exact"/>
        <w:rPr>
          <w:sz w:val="19"/>
          <w:szCs w:val="19"/>
        </w:rPr>
      </w:pPr>
    </w:p>
    <w:p w14:paraId="769E647B" w14:textId="77777777" w:rsidR="00B82100" w:rsidRDefault="00395008">
      <w:pPr>
        <w:spacing w:before="12"/>
        <w:ind w:left="3164" w:right="2832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3.5.3:</w:t>
      </w:r>
      <w:r>
        <w:rPr>
          <w:spacing w:val="2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eedback</w:t>
      </w:r>
      <w:r>
        <w:rPr>
          <w:spacing w:val="59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14:paraId="3581BD0B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4D3E1A4C" w14:textId="77777777" w:rsidR="00B82100" w:rsidRDefault="00395008">
      <w:pPr>
        <w:ind w:left="1483" w:right="1150"/>
        <w:jc w:val="center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3.5.3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-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14:paraId="6283C480" w14:textId="77777777" w:rsidR="00B82100" w:rsidRDefault="00B82100">
      <w:pPr>
        <w:spacing w:before="6" w:line="180" w:lineRule="exact"/>
        <w:rPr>
          <w:sz w:val="19"/>
          <w:szCs w:val="19"/>
        </w:rPr>
      </w:pPr>
    </w:p>
    <w:p w14:paraId="74165C1B" w14:textId="77777777" w:rsidR="00B82100" w:rsidRDefault="00B82100">
      <w:pPr>
        <w:spacing w:line="200" w:lineRule="exact"/>
      </w:pPr>
    </w:p>
    <w:p w14:paraId="18D87072" w14:textId="77777777" w:rsidR="00B82100" w:rsidRDefault="00B82100">
      <w:pPr>
        <w:spacing w:line="200" w:lineRule="exact"/>
      </w:pPr>
    </w:p>
    <w:p w14:paraId="425E89F9" w14:textId="77777777" w:rsidR="00B82100" w:rsidRDefault="00395008">
      <w:pPr>
        <w:ind w:left="548"/>
      </w:pPr>
      <w:r>
        <w:pict w14:anchorId="15760C36">
          <v:group id="_x0000_s1105" style="position:absolute;left:0;text-align:left;margin-left:107.8pt;margin-top:-3.4pt;width:418.65pt;height:107.5pt;z-index:-251664896;mso-position-horizontal-relative:page" coordorigin="2156,-68" coordsize="8373,2150">
            <v:shape id="_x0000_s1109" style="position:absolute;left:2160;top:-64;width:8365;height:0" coordorigin="2160,-64" coordsize="8365,0" path="m2160,-64r8365,e" filled="f" strokeweight=".14042mm">
              <v:path arrowok="t"/>
            </v:shape>
            <v:shape id="_x0000_s1108" style="position:absolute;left:2164;top:-64;width:0;height:2142" coordorigin="2164,-64" coordsize="0,2142" path="m2164,2078r,-2142e" filled="f" strokeweight=".14042mm">
              <v:path arrowok="t"/>
            </v:shape>
            <v:shape id="_x0000_s1107" style="position:absolute;left:10521;top:-64;width:0;height:2142" coordorigin="10521,-64" coordsize="0,2142" path="m10521,2078r,-2142e" filled="f" strokeweight=".14042mm">
              <v:path arrowok="t"/>
            </v:shape>
            <v:shape id="_x0000_s1106" style="position:absolute;left:2160;top:2078;width:8365;height:0" coordorigin="2160,2078" coordsize="8365,0" path="m2160,2078r8365,e" filled="f" strokeweight=".14042mm">
              <v:path arrowok="t"/>
            </v:shape>
            <w10:wrap anchorx="page"/>
          </v:group>
        </w:pict>
      </w:r>
      <w:r w:rsidR="0012105B">
        <w:pict w14:anchorId="6CBF431D">
          <v:shape id="_x0000_i1030" type="#_x0000_t75" style="width:408.75pt;height:101.25pt">
            <v:imagedata r:id="rId17" o:title=""/>
          </v:shape>
        </w:pict>
      </w:r>
    </w:p>
    <w:p w14:paraId="3FDFF704" w14:textId="77777777" w:rsidR="00B82100" w:rsidRDefault="00B82100">
      <w:pPr>
        <w:spacing w:before="7" w:line="180" w:lineRule="exact"/>
        <w:rPr>
          <w:sz w:val="19"/>
          <w:szCs w:val="19"/>
        </w:rPr>
      </w:pPr>
    </w:p>
    <w:p w14:paraId="0E141AF7" w14:textId="77777777" w:rsidR="00B82100" w:rsidRDefault="00395008">
      <w:pPr>
        <w:spacing w:before="12"/>
        <w:ind w:left="3254" w:right="2922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3.5.4: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59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14:paraId="345B2649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27D88CF9" w14:textId="77777777" w:rsidR="00B82100" w:rsidRDefault="00395008">
      <w:pPr>
        <w:ind w:left="928" w:right="595"/>
        <w:jc w:val="center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3.5.4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14:paraId="39A4E6C1" w14:textId="77777777" w:rsidR="00B82100" w:rsidRDefault="00B82100">
      <w:pPr>
        <w:spacing w:before="2" w:line="100" w:lineRule="exact"/>
        <w:rPr>
          <w:sz w:val="10"/>
          <w:szCs w:val="10"/>
        </w:rPr>
      </w:pPr>
    </w:p>
    <w:p w14:paraId="063539BB" w14:textId="77777777" w:rsidR="00B82100" w:rsidRDefault="00B82100">
      <w:pPr>
        <w:spacing w:line="200" w:lineRule="exact"/>
      </w:pPr>
    </w:p>
    <w:p w14:paraId="42F47694" w14:textId="77777777" w:rsidR="00B82100" w:rsidRDefault="00B82100">
      <w:pPr>
        <w:spacing w:line="200" w:lineRule="exact"/>
      </w:pPr>
    </w:p>
    <w:p w14:paraId="3775D5B8" w14:textId="77777777" w:rsidR="00B82100" w:rsidRDefault="00395008">
      <w:pPr>
        <w:ind w:left="548"/>
      </w:pPr>
      <w:r>
        <w:pict w14:anchorId="007EA507">
          <v:group id="_x0000_s1099" style="position:absolute;left:0;text-align:left;margin-left:107.8pt;margin-top:-3.4pt;width:418.65pt;height:106.9pt;z-index:-251663872;mso-position-horizontal-relative:page" coordorigin="2156,-68" coordsize="8373,2138">
            <v:shape id="_x0000_s1103" style="position:absolute;left:2160;top:-64;width:8365;height:0" coordorigin="2160,-64" coordsize="8365,0" path="m2160,-64r8365,e" filled="f" strokeweight=".14042mm">
              <v:path arrowok="t"/>
            </v:shape>
            <v:shape id="_x0000_s1102" style="position:absolute;left:2164;top:-64;width:0;height:2130" coordorigin="2164,-64" coordsize="0,2130" path="m2164,2066r,-2130e" filled="f" strokeweight=".14042mm">
              <v:path arrowok="t"/>
            </v:shape>
            <v:shape id="_x0000_s1101" style="position:absolute;left:10521;top:-64;width:0;height:2130" coordorigin="10521,-64" coordsize="0,2130" path="m10521,2066r,-2130e" filled="f" strokeweight=".14042mm">
              <v:path arrowok="t"/>
            </v:shape>
            <v:shape id="_x0000_s1100" style="position:absolute;left:2160;top:2066;width:8365;height:0" coordorigin="2160,2066" coordsize="8365,0" path="m2160,2066r8365,e" filled="f" strokeweight=".14042mm">
              <v:path arrowok="t"/>
            </v:shape>
            <w10:wrap anchorx="page"/>
          </v:group>
        </w:pict>
      </w:r>
      <w:r w:rsidR="0012105B">
        <w:pict w14:anchorId="158DA9D4">
          <v:shape id="_x0000_i1031" type="#_x0000_t75" style="width:408.75pt;height:100.5pt">
            <v:imagedata r:id="rId18" o:title=""/>
          </v:shape>
        </w:pict>
      </w:r>
    </w:p>
    <w:p w14:paraId="3E94D866" w14:textId="77777777" w:rsidR="00B82100" w:rsidRDefault="00B82100">
      <w:pPr>
        <w:spacing w:before="7" w:line="180" w:lineRule="exact"/>
        <w:rPr>
          <w:sz w:val="19"/>
          <w:szCs w:val="19"/>
        </w:rPr>
      </w:pPr>
    </w:p>
    <w:p w14:paraId="6F3E91C0" w14:textId="77777777" w:rsidR="00B82100" w:rsidRDefault="00395008">
      <w:pPr>
        <w:spacing w:before="12"/>
        <w:ind w:left="3274" w:right="2942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3.5.5: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  <w:r>
        <w:rPr>
          <w:spacing w:val="7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14:paraId="4E6A64A4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62A3C503" w14:textId="77777777" w:rsidR="00B82100" w:rsidRDefault="00395008">
      <w:pPr>
        <w:ind w:left="1773" w:right="1441"/>
        <w:jc w:val="center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3.5.5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</w:t>
      </w:r>
      <w:r>
        <w:rPr>
          <w:spacing w:val="-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14:paraId="3FC9F156" w14:textId="77777777" w:rsidR="00B82100" w:rsidRDefault="00B82100">
      <w:pPr>
        <w:spacing w:line="200" w:lineRule="exact"/>
      </w:pPr>
    </w:p>
    <w:p w14:paraId="413C43A3" w14:textId="77777777" w:rsidR="00B82100" w:rsidRDefault="00B82100">
      <w:pPr>
        <w:spacing w:line="200" w:lineRule="exact"/>
      </w:pPr>
    </w:p>
    <w:p w14:paraId="3FFBA46C" w14:textId="77777777" w:rsidR="00B82100" w:rsidRDefault="00B82100">
      <w:pPr>
        <w:spacing w:before="5" w:line="240" w:lineRule="exact"/>
        <w:rPr>
          <w:sz w:val="24"/>
          <w:szCs w:val="24"/>
        </w:rPr>
      </w:pPr>
    </w:p>
    <w:p w14:paraId="33DFA5C4" w14:textId="77777777" w:rsidR="00B82100" w:rsidRDefault="00395008">
      <w:pPr>
        <w:ind w:left="548"/>
      </w:pPr>
      <w:r>
        <w:pict w14:anchorId="76B8EAE7">
          <v:group id="_x0000_s1093" style="position:absolute;left:0;text-align:left;margin-left:107.8pt;margin-top:-3.4pt;width:418.65pt;height:127.6pt;z-index:-251662848;mso-position-horizontal-relative:page" coordorigin="2156,-68" coordsize="8373,2552">
            <v:shape id="_x0000_s1097" style="position:absolute;left:2160;top:-64;width:8365;height:0" coordorigin="2160,-64" coordsize="8365,0" path="m2160,-64r8365,e" filled="f" strokeweight=".14042mm">
              <v:path arrowok="t"/>
            </v:shape>
            <v:shape id="_x0000_s1096" style="position:absolute;left:2164;top:-64;width:0;height:2544" coordorigin="2164,-64" coordsize="0,2544" path="m2164,2481r,-2545e" filled="f" strokeweight=".14042mm">
              <v:path arrowok="t"/>
            </v:shape>
            <v:shape id="_x0000_s1095" style="position:absolute;left:10521;top:-64;width:0;height:2544" coordorigin="10521,-64" coordsize="0,2544" path="m10521,2481r,-2545e" filled="f" strokeweight=".14042mm">
              <v:path arrowok="t"/>
            </v:shape>
            <v:shape id="_x0000_s1094" style="position:absolute;left:2160;top:2481;width:8365;height:0" coordorigin="2160,2481" coordsize="8365,0" path="m2160,2481r8365,e" filled="f" strokeweight=".14042mm">
              <v:path arrowok="t"/>
            </v:shape>
            <w10:wrap anchorx="page"/>
          </v:group>
        </w:pict>
      </w:r>
      <w:r w:rsidR="0012105B">
        <w:pict w14:anchorId="2F1890CC">
          <v:shape id="_x0000_i1032" type="#_x0000_t75" style="width:408.75pt;height:120.75pt">
            <v:imagedata r:id="rId19" o:title=""/>
          </v:shape>
        </w:pict>
      </w:r>
    </w:p>
    <w:p w14:paraId="25E72493" w14:textId="77777777" w:rsidR="00B82100" w:rsidRDefault="00B82100">
      <w:pPr>
        <w:spacing w:before="7" w:line="180" w:lineRule="exact"/>
        <w:rPr>
          <w:sz w:val="19"/>
          <w:szCs w:val="19"/>
        </w:rPr>
      </w:pPr>
    </w:p>
    <w:p w14:paraId="2F72E31C" w14:textId="77777777" w:rsidR="00B82100" w:rsidRDefault="00395008">
      <w:pPr>
        <w:spacing w:before="12"/>
        <w:ind w:left="3048" w:right="2716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3.5.6:</w:t>
      </w:r>
      <w:r>
        <w:rPr>
          <w:spacing w:val="25"/>
          <w:sz w:val="24"/>
          <w:szCs w:val="24"/>
        </w:rPr>
        <w:t xml:space="preserve"> </w:t>
      </w:r>
      <w:proofErr w:type="spellStart"/>
      <w:r>
        <w:rPr>
          <w:w w:val="108"/>
          <w:sz w:val="24"/>
          <w:szCs w:val="24"/>
        </w:rPr>
        <w:t>bank_detail</w:t>
      </w:r>
      <w:proofErr w:type="spellEnd"/>
      <w:r>
        <w:rPr>
          <w:spacing w:val="-5"/>
          <w:w w:val="108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14:paraId="657F7C7D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66D7C703" w14:textId="77777777" w:rsidR="00B82100" w:rsidRDefault="00395008">
      <w:pPr>
        <w:ind w:left="1586" w:right="1253"/>
        <w:jc w:val="center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3.5.6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bank_detail</w:t>
      </w:r>
      <w:proofErr w:type="spellEnd"/>
      <w:r>
        <w:rPr>
          <w:spacing w:val="-1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14:paraId="7EFAA4BD" w14:textId="77777777" w:rsidR="00B82100" w:rsidRDefault="00B82100">
      <w:pPr>
        <w:spacing w:line="200" w:lineRule="exact"/>
      </w:pPr>
    </w:p>
    <w:p w14:paraId="708EE104" w14:textId="77777777" w:rsidR="00B82100" w:rsidRDefault="00B82100">
      <w:pPr>
        <w:spacing w:line="200" w:lineRule="exact"/>
      </w:pPr>
    </w:p>
    <w:p w14:paraId="345B481F" w14:textId="77777777" w:rsidR="00B82100" w:rsidRDefault="00B82100">
      <w:pPr>
        <w:spacing w:before="2" w:line="220" w:lineRule="exact"/>
        <w:rPr>
          <w:sz w:val="22"/>
          <w:szCs w:val="22"/>
        </w:rPr>
      </w:pPr>
    </w:p>
    <w:p w14:paraId="2CEA95DE" w14:textId="77777777" w:rsidR="00B82100" w:rsidRDefault="00395008">
      <w:pPr>
        <w:ind w:left="548"/>
      </w:pPr>
      <w:r>
        <w:pict w14:anchorId="5C77C17E">
          <v:group id="_x0000_s1087" style="position:absolute;left:0;text-align:left;margin-left:107.8pt;margin-top:-3.4pt;width:418.65pt;height:96.1pt;z-index:-251661824;mso-position-horizontal-relative:page" coordorigin="2156,-68" coordsize="8373,1922">
            <v:shape id="_x0000_s1091" style="position:absolute;left:2160;top:-64;width:8365;height:0" coordorigin="2160,-64" coordsize="8365,0" path="m2160,-64r8365,e" filled="f" strokeweight=".14042mm">
              <v:path arrowok="t"/>
            </v:shape>
            <v:shape id="_x0000_s1090" style="position:absolute;left:2164;top:-64;width:0;height:1914" coordorigin="2164,-64" coordsize="0,1914" path="m2164,1851r,-1915e" filled="f" strokeweight=".14042mm">
              <v:path arrowok="t"/>
            </v:shape>
            <v:shape id="_x0000_s1089" style="position:absolute;left:10521;top:-64;width:0;height:1914" coordorigin="10521,-64" coordsize="0,1914" path="m10521,1851r,-1915e" filled="f" strokeweight=".14042mm">
              <v:path arrowok="t"/>
            </v:shape>
            <v:shape id="_x0000_s1088" style="position:absolute;left:2160;top:1851;width:8365;height:0" coordorigin="2160,1851" coordsize="8365,0" path="m2160,1851r8365,e" filled="f" strokeweight=".14042mm">
              <v:path arrowok="t"/>
            </v:shape>
            <w10:wrap anchorx="page"/>
          </v:group>
        </w:pict>
      </w:r>
      <w:r w:rsidR="0012105B">
        <w:pict w14:anchorId="7946E160">
          <v:shape id="_x0000_i1033" type="#_x0000_t75" style="width:408.75pt;height:89.25pt">
            <v:imagedata r:id="rId20" o:title=""/>
          </v:shape>
        </w:pict>
      </w:r>
    </w:p>
    <w:p w14:paraId="3E843FDD" w14:textId="77777777" w:rsidR="00B82100" w:rsidRDefault="00B82100">
      <w:pPr>
        <w:spacing w:before="7" w:line="180" w:lineRule="exact"/>
        <w:rPr>
          <w:sz w:val="19"/>
          <w:szCs w:val="19"/>
        </w:rPr>
      </w:pPr>
    </w:p>
    <w:p w14:paraId="7292CF6F" w14:textId="77777777" w:rsidR="00B82100" w:rsidRDefault="00395008">
      <w:pPr>
        <w:spacing w:before="12"/>
        <w:ind w:left="3300" w:right="2968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3.5.7: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33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14:paraId="052CC07A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20E0B235" w14:textId="77777777" w:rsidR="00B82100" w:rsidRDefault="00395008">
      <w:pPr>
        <w:ind w:left="1844" w:right="1512"/>
        <w:jc w:val="center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3.5.7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6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14:paraId="67216355" w14:textId="77777777" w:rsidR="00B82100" w:rsidRDefault="00B82100">
      <w:pPr>
        <w:spacing w:before="2" w:line="140" w:lineRule="exact"/>
        <w:rPr>
          <w:sz w:val="14"/>
          <w:szCs w:val="14"/>
        </w:rPr>
      </w:pPr>
    </w:p>
    <w:p w14:paraId="06ECAA0B" w14:textId="77777777" w:rsidR="00B82100" w:rsidRDefault="00B82100">
      <w:pPr>
        <w:spacing w:line="200" w:lineRule="exact"/>
      </w:pPr>
    </w:p>
    <w:p w14:paraId="40442CA1" w14:textId="77777777" w:rsidR="00B82100" w:rsidRDefault="00B82100">
      <w:pPr>
        <w:spacing w:line="200" w:lineRule="exact"/>
      </w:pPr>
    </w:p>
    <w:p w14:paraId="12710504" w14:textId="77777777" w:rsidR="00B82100" w:rsidRDefault="00B82100">
      <w:pPr>
        <w:spacing w:line="200" w:lineRule="exact"/>
      </w:pPr>
    </w:p>
    <w:p w14:paraId="14DA2CD8" w14:textId="77777777" w:rsidR="00B82100" w:rsidRDefault="00B82100">
      <w:pPr>
        <w:spacing w:line="200" w:lineRule="exact"/>
      </w:pPr>
    </w:p>
    <w:p w14:paraId="10F70B66" w14:textId="77777777" w:rsidR="00B82100" w:rsidRDefault="00B82100">
      <w:pPr>
        <w:spacing w:line="200" w:lineRule="exact"/>
      </w:pPr>
    </w:p>
    <w:p w14:paraId="707D12FB" w14:textId="77777777" w:rsidR="00B82100" w:rsidRDefault="00B82100">
      <w:pPr>
        <w:spacing w:line="200" w:lineRule="exact"/>
      </w:pPr>
    </w:p>
    <w:p w14:paraId="094E199A" w14:textId="77777777" w:rsidR="00B82100" w:rsidRDefault="00B82100">
      <w:pPr>
        <w:spacing w:line="200" w:lineRule="exact"/>
      </w:pPr>
    </w:p>
    <w:p w14:paraId="1438EA83" w14:textId="77777777" w:rsidR="00B82100" w:rsidRDefault="00B82100">
      <w:pPr>
        <w:spacing w:line="200" w:lineRule="exact"/>
      </w:pPr>
    </w:p>
    <w:p w14:paraId="66895497" w14:textId="77777777" w:rsidR="00B82100" w:rsidRDefault="00B82100">
      <w:pPr>
        <w:spacing w:line="200" w:lineRule="exact"/>
      </w:pPr>
    </w:p>
    <w:p w14:paraId="3D7F1D1E" w14:textId="77777777" w:rsidR="00B82100" w:rsidRDefault="00395008">
      <w:pPr>
        <w:spacing w:line="360" w:lineRule="exact"/>
        <w:ind w:left="480"/>
        <w:rPr>
          <w:sz w:val="32"/>
          <w:szCs w:val="32"/>
        </w:rPr>
      </w:pPr>
      <w:r>
        <w:rPr>
          <w:w w:val="107"/>
          <w:sz w:val="32"/>
          <w:szCs w:val="32"/>
        </w:rPr>
        <w:t>CHAPTER</w:t>
      </w:r>
      <w:r>
        <w:rPr>
          <w:spacing w:val="-6"/>
          <w:w w:val="107"/>
          <w:sz w:val="32"/>
          <w:szCs w:val="32"/>
        </w:rPr>
        <w:t xml:space="preserve"> </w:t>
      </w:r>
      <w:r>
        <w:rPr>
          <w:sz w:val="32"/>
          <w:szCs w:val="32"/>
        </w:rPr>
        <w:t>4</w:t>
      </w:r>
    </w:p>
    <w:p w14:paraId="508CCFD4" w14:textId="77777777" w:rsidR="00B82100" w:rsidRDefault="00B82100">
      <w:pPr>
        <w:spacing w:before="3" w:line="140" w:lineRule="exact"/>
        <w:rPr>
          <w:sz w:val="15"/>
          <w:szCs w:val="15"/>
        </w:rPr>
      </w:pPr>
    </w:p>
    <w:p w14:paraId="450DE03E" w14:textId="77777777" w:rsidR="00B82100" w:rsidRDefault="00B82100">
      <w:pPr>
        <w:spacing w:line="200" w:lineRule="exact"/>
      </w:pPr>
    </w:p>
    <w:p w14:paraId="40607766" w14:textId="77777777" w:rsidR="00B82100" w:rsidRDefault="00B82100">
      <w:pPr>
        <w:spacing w:line="200" w:lineRule="exact"/>
      </w:pPr>
    </w:p>
    <w:p w14:paraId="4FD16BD4" w14:textId="77777777" w:rsidR="00B82100" w:rsidRDefault="00395008">
      <w:pPr>
        <w:spacing w:line="400" w:lineRule="exact"/>
        <w:ind w:left="2389"/>
        <w:rPr>
          <w:sz w:val="36"/>
          <w:szCs w:val="36"/>
        </w:rPr>
      </w:pPr>
      <w:r>
        <w:rPr>
          <w:w w:val="105"/>
          <w:sz w:val="36"/>
          <w:szCs w:val="36"/>
        </w:rPr>
        <w:t>IMPLEMEN</w:t>
      </w:r>
      <w:r>
        <w:rPr>
          <w:spacing w:val="-34"/>
          <w:w w:val="105"/>
          <w:sz w:val="36"/>
          <w:szCs w:val="36"/>
        </w:rPr>
        <w:t>T</w:t>
      </w:r>
      <w:r>
        <w:rPr>
          <w:spacing w:val="-36"/>
          <w:w w:val="105"/>
          <w:sz w:val="36"/>
          <w:szCs w:val="36"/>
        </w:rPr>
        <w:t>A</w:t>
      </w:r>
      <w:r>
        <w:rPr>
          <w:w w:val="105"/>
          <w:sz w:val="36"/>
          <w:szCs w:val="36"/>
        </w:rPr>
        <w:t>TION</w:t>
      </w:r>
      <w:r>
        <w:rPr>
          <w:spacing w:val="36"/>
          <w:w w:val="105"/>
          <w:sz w:val="36"/>
          <w:szCs w:val="36"/>
        </w:rPr>
        <w:t xml:space="preserve"> </w:t>
      </w:r>
      <w:r>
        <w:rPr>
          <w:w w:val="105"/>
          <w:sz w:val="36"/>
          <w:szCs w:val="36"/>
        </w:rPr>
        <w:t>CODE</w:t>
      </w:r>
    </w:p>
    <w:p w14:paraId="302293CF" w14:textId="77777777" w:rsidR="00B82100" w:rsidRDefault="00B82100">
      <w:pPr>
        <w:spacing w:line="200" w:lineRule="exact"/>
      </w:pPr>
    </w:p>
    <w:p w14:paraId="398D4657" w14:textId="77777777" w:rsidR="00B82100" w:rsidRDefault="00B82100">
      <w:pPr>
        <w:spacing w:line="200" w:lineRule="exact"/>
      </w:pPr>
    </w:p>
    <w:p w14:paraId="7BD03EC9" w14:textId="77777777" w:rsidR="00B82100" w:rsidRDefault="00B82100">
      <w:pPr>
        <w:spacing w:line="200" w:lineRule="exact"/>
      </w:pPr>
    </w:p>
    <w:p w14:paraId="7F059449" w14:textId="77777777" w:rsidR="00B82100" w:rsidRDefault="00B82100">
      <w:pPr>
        <w:spacing w:line="200" w:lineRule="exact"/>
      </w:pPr>
    </w:p>
    <w:p w14:paraId="1416AAAF" w14:textId="77777777" w:rsidR="00B82100" w:rsidRDefault="00B82100">
      <w:pPr>
        <w:spacing w:before="2" w:line="220" w:lineRule="exact"/>
        <w:rPr>
          <w:sz w:val="22"/>
          <w:szCs w:val="22"/>
        </w:rPr>
      </w:pPr>
    </w:p>
    <w:p w14:paraId="449EC049" w14:textId="77777777" w:rsidR="00B82100" w:rsidRDefault="00395008">
      <w:pPr>
        <w:ind w:left="480"/>
        <w:rPr>
          <w:sz w:val="28"/>
          <w:szCs w:val="28"/>
        </w:rPr>
      </w:pPr>
      <w:r>
        <w:rPr>
          <w:sz w:val="24"/>
          <w:szCs w:val="24"/>
        </w:rPr>
        <w:t xml:space="preserve">4.1  </w:t>
      </w:r>
      <w:r>
        <w:rPr>
          <w:spacing w:val="56"/>
          <w:sz w:val="24"/>
          <w:szCs w:val="24"/>
        </w:rPr>
        <w:t xml:space="preserve"> </w:t>
      </w:r>
      <w:r>
        <w:rPr>
          <w:w w:val="105"/>
          <w:sz w:val="28"/>
          <w:szCs w:val="28"/>
        </w:rPr>
        <w:t>IMPLEMEN</w:t>
      </w:r>
      <w:r>
        <w:rPr>
          <w:spacing w:val="-26"/>
          <w:w w:val="105"/>
          <w:sz w:val="28"/>
          <w:szCs w:val="28"/>
        </w:rPr>
        <w:t>T</w:t>
      </w:r>
      <w:r>
        <w:rPr>
          <w:spacing w:val="-28"/>
          <w:w w:val="105"/>
          <w:sz w:val="28"/>
          <w:szCs w:val="28"/>
        </w:rPr>
        <w:t>A</w:t>
      </w:r>
      <w:r>
        <w:rPr>
          <w:w w:val="105"/>
          <w:sz w:val="28"/>
          <w:szCs w:val="28"/>
        </w:rPr>
        <w:t>TION</w:t>
      </w:r>
      <w:r>
        <w:rPr>
          <w:spacing w:val="2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CODE</w:t>
      </w:r>
    </w:p>
    <w:p w14:paraId="194379A7" w14:textId="77777777" w:rsidR="00B82100" w:rsidRDefault="00B82100">
      <w:pPr>
        <w:spacing w:line="200" w:lineRule="exact"/>
      </w:pPr>
    </w:p>
    <w:p w14:paraId="4C9EB9EF" w14:textId="77777777" w:rsidR="00B82100" w:rsidRDefault="00B82100">
      <w:pPr>
        <w:spacing w:before="9" w:line="240" w:lineRule="exact"/>
        <w:rPr>
          <w:sz w:val="24"/>
          <w:szCs w:val="24"/>
        </w:rPr>
      </w:pPr>
    </w:p>
    <w:p w14:paraId="004FDD7F" w14:textId="77777777" w:rsidR="00B82100" w:rsidRDefault="00395008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4.1.1  </w:t>
      </w:r>
      <w:r>
        <w:rPr>
          <w:spacing w:val="5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CONNECTION</w:t>
      </w:r>
      <w:r>
        <w:rPr>
          <w:spacing w:val="-3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7"/>
          <w:sz w:val="24"/>
          <w:szCs w:val="24"/>
        </w:rPr>
        <w:t>R</w:t>
      </w:r>
      <w:r>
        <w:rPr>
          <w:sz w:val="24"/>
          <w:szCs w:val="24"/>
        </w:rPr>
        <w:t>ONT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pacing w:val="-13"/>
          <w:sz w:val="24"/>
          <w:szCs w:val="24"/>
        </w:rPr>
        <w:t>A</w:t>
      </w:r>
      <w:r>
        <w:rPr>
          <w:sz w:val="24"/>
          <w:szCs w:val="24"/>
        </w:rPr>
        <w:t>CK</w:t>
      </w:r>
      <w:r>
        <w:rPr>
          <w:spacing w:val="20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END</w:t>
      </w:r>
    </w:p>
    <w:p w14:paraId="12F0F22F" w14:textId="77777777" w:rsidR="00B82100" w:rsidRDefault="00B82100">
      <w:pPr>
        <w:spacing w:before="2" w:line="180" w:lineRule="exact"/>
        <w:rPr>
          <w:sz w:val="18"/>
          <w:szCs w:val="18"/>
        </w:rPr>
      </w:pPr>
    </w:p>
    <w:p w14:paraId="4087AC86" w14:textId="77777777" w:rsidR="00B82100" w:rsidRDefault="00B82100">
      <w:pPr>
        <w:spacing w:line="200" w:lineRule="exact"/>
      </w:pPr>
    </w:p>
    <w:p w14:paraId="2FF26269" w14:textId="77777777" w:rsidR="00B82100" w:rsidRDefault="00395008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&lt;?php</w:t>
      </w:r>
    </w:p>
    <w:p w14:paraId="00B61803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4C3D19A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connect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to</w:t>
      </w:r>
      <w:r>
        <w:rPr>
          <w:rFonts w:ascii="Consolas" w:eastAsia="Consolas" w:hAnsi="Consolas" w:cs="Consolas"/>
          <w:color w:val="3D7A7A"/>
          <w:spacing w:val="-2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the</w:t>
      </w:r>
      <w:r>
        <w:rPr>
          <w:rFonts w:ascii="Consolas" w:eastAsia="Consolas" w:hAnsi="Consolas" w:cs="Consolas"/>
          <w:color w:val="3D7A7A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database</w:t>
      </w:r>
    </w:p>
    <w:p w14:paraId="474CE8B9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C88D619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7F00"/>
          <w:sz w:val="24"/>
          <w:szCs w:val="24"/>
        </w:rPr>
        <w:t>mysqli_</w:t>
      </w:r>
      <w:proofErr w:type="gramStart"/>
      <w:r>
        <w:rPr>
          <w:rFonts w:ascii="Consolas" w:eastAsia="Consolas" w:hAnsi="Consolas" w:cs="Consolas"/>
          <w:color w:val="007F00"/>
          <w:sz w:val="24"/>
          <w:szCs w:val="24"/>
        </w:rPr>
        <w:t>connec</w:t>
      </w:r>
      <w:r>
        <w:rPr>
          <w:rFonts w:ascii="Consolas" w:eastAsia="Consolas" w:hAnsi="Consolas" w:cs="Consolas"/>
          <w:color w:val="007F00"/>
          <w:spacing w:val="1"/>
          <w:sz w:val="24"/>
          <w:szCs w:val="24"/>
        </w:rPr>
        <w:t>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sz w:val="24"/>
          <w:szCs w:val="24"/>
        </w:rPr>
        <w:t>'localhos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t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</w:p>
    <w:p w14:paraId="588A7591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52CD1883" w14:textId="77777777" w:rsidR="00B82100" w:rsidRDefault="00395008">
      <w:pPr>
        <w:ind w:left="3583" w:right="3914"/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'root'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,</w:t>
      </w:r>
    </w:p>
    <w:p w14:paraId="21323574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1E397125" w14:textId="77777777" w:rsidR="00B82100" w:rsidRDefault="00395008">
      <w:pPr>
        <w:ind w:left="3583" w:right="3422"/>
        <w:jc w:val="center"/>
        <w:rPr>
          <w:rFonts w:ascii="Consolas" w:eastAsia="Consolas" w:hAnsi="Consolas" w:cs="Consolas"/>
          <w:sz w:val="24"/>
          <w:szCs w:val="24"/>
        </w:rPr>
      </w:pPr>
      <w:r>
        <w:pict w14:anchorId="2F412194">
          <v:group id="_x0000_s1083" style="position:absolute;left:0;text-align:left;margin-left:107.8pt;margin-top:-93.05pt;width:415.7pt;height:244.25pt;z-index:-251660800;mso-position-horizontal-relative:page" coordorigin="2156,-1861" coordsize="8314,4885">
            <v:shape id="_x0000_s1085" style="position:absolute;left:2160;top:-1857;width:8306;height:4877" coordorigin="2160,-1857" coordsize="8306,4877" path="m2160,2934r25,61l2245,3019r8136,l10441,2994r25,-60l10466,-1773r-25,-59l10381,-1857r-8136,l2185,-1832r-25,60l2160,2934xe" fillcolor="#3f3f3f" stroked="f">
              <v:path arrowok="t"/>
            </v:shape>
            <v:shape id="_x0000_s1084" style="position:absolute;left:2188;top:-1829;width:8249;height:4820" coordorigin="2188,-1829" coordsize="8249,4820" path="m2188,2934r35,53l2245,2991r8136,l10403,2987r18,-13l10433,2956r4,-22l10437,-1772r-4,-22l10421,-1812r-18,-12l10381,-1829r-8136,l2223,-1824r-18,12l2193,-1794r-5,22l2188,2934xe" fillcolor="#f2f2f2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'scholarshi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p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);</w:t>
      </w:r>
    </w:p>
    <w:p w14:paraId="1CB64F4B" w14:textId="77777777" w:rsidR="00B82100" w:rsidRDefault="00B82100">
      <w:pPr>
        <w:spacing w:before="6" w:line="180" w:lineRule="exact"/>
        <w:rPr>
          <w:sz w:val="18"/>
          <w:szCs w:val="18"/>
        </w:rPr>
      </w:pPr>
    </w:p>
    <w:p w14:paraId="190CA23A" w14:textId="77777777" w:rsidR="00B82100" w:rsidRDefault="00B82100">
      <w:pPr>
        <w:spacing w:line="200" w:lineRule="exact"/>
      </w:pPr>
    </w:p>
    <w:p w14:paraId="14B84478" w14:textId="77777777" w:rsidR="00B82100" w:rsidRDefault="00B82100">
      <w:pPr>
        <w:spacing w:line="200" w:lineRule="exact"/>
      </w:pPr>
    </w:p>
    <w:p w14:paraId="7C276850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check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connection</w:t>
      </w:r>
    </w:p>
    <w:p w14:paraId="0ED9B229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5094945A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if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66666"/>
          <w:sz w:val="24"/>
          <w:szCs w:val="24"/>
        </w:rPr>
        <w:t>!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gramEnd"/>
      <w:r>
        <w:rPr>
          <w:rFonts w:ascii="Consolas" w:eastAsia="Consolas" w:hAnsi="Consolas" w:cs="Consolas"/>
          <w:color w:val="19167C"/>
          <w:sz w:val="24"/>
          <w:szCs w:val="24"/>
        </w:rPr>
        <w:t>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){</w:t>
      </w:r>
    </w:p>
    <w:p w14:paraId="6F0C2925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40935239" w14:textId="77777777" w:rsidR="00B82100" w:rsidRDefault="00395008">
      <w:pPr>
        <w:ind w:left="177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'Connection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r>
        <w:rPr>
          <w:rFonts w:ascii="Consolas" w:eastAsia="Consolas" w:hAnsi="Consolas" w:cs="Consolas"/>
          <w:color w:val="666666"/>
          <w:spacing w:val="-2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mysqli_connect_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6EC63031" w14:textId="77777777" w:rsidR="00B82100" w:rsidRDefault="00B82100">
      <w:pPr>
        <w:spacing w:before="6" w:line="140" w:lineRule="exact"/>
        <w:rPr>
          <w:sz w:val="14"/>
          <w:szCs w:val="14"/>
        </w:rPr>
      </w:pPr>
    </w:p>
    <w:p w14:paraId="4433BFB0" w14:textId="77777777" w:rsidR="00B82100" w:rsidRDefault="00395008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104D8E65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0A5C68CD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14:paraId="162D251E" w14:textId="77777777" w:rsidR="00B82100" w:rsidRDefault="00B82100">
      <w:pPr>
        <w:spacing w:before="2" w:line="100" w:lineRule="exact"/>
        <w:rPr>
          <w:sz w:val="11"/>
          <w:szCs w:val="11"/>
        </w:rPr>
      </w:pPr>
    </w:p>
    <w:p w14:paraId="5CF59C8E" w14:textId="77777777" w:rsidR="00B82100" w:rsidRDefault="00B82100">
      <w:pPr>
        <w:spacing w:line="200" w:lineRule="exact"/>
      </w:pPr>
    </w:p>
    <w:p w14:paraId="5583D751" w14:textId="77777777" w:rsidR="00B82100" w:rsidRDefault="00B82100">
      <w:pPr>
        <w:spacing w:line="200" w:lineRule="exact"/>
      </w:pPr>
    </w:p>
    <w:p w14:paraId="3DE80F33" w14:textId="77777777" w:rsidR="00B82100" w:rsidRDefault="00395008">
      <w:pPr>
        <w:spacing w:before="12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4.1.2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DELETE </w:t>
      </w:r>
      <w:r>
        <w:rPr>
          <w:spacing w:val="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COLLEGE</w:t>
      </w:r>
      <w:proofErr w:type="gramEnd"/>
    </w:p>
    <w:p w14:paraId="0A9BEA07" w14:textId="77777777" w:rsidR="00B82100" w:rsidRDefault="00B82100">
      <w:pPr>
        <w:spacing w:before="2" w:line="180" w:lineRule="exact"/>
        <w:rPr>
          <w:sz w:val="18"/>
          <w:szCs w:val="18"/>
        </w:rPr>
      </w:pPr>
    </w:p>
    <w:p w14:paraId="1A6DC17F" w14:textId="77777777" w:rsidR="00B82100" w:rsidRDefault="00B82100">
      <w:pPr>
        <w:spacing w:line="200" w:lineRule="exact"/>
      </w:pPr>
    </w:p>
    <w:p w14:paraId="7FA4EC64" w14:textId="77777777" w:rsidR="00B82100" w:rsidRDefault="00395008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&lt;?php</w:t>
      </w:r>
    </w:p>
    <w:p w14:paraId="750DAE90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28EEBC6E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if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66666"/>
          <w:sz w:val="24"/>
          <w:szCs w:val="24"/>
        </w:rPr>
        <w:t>!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7F00"/>
          <w:sz w:val="24"/>
          <w:szCs w:val="24"/>
        </w:rPr>
        <w:t>array_filte</w:t>
      </w:r>
      <w:r>
        <w:rPr>
          <w:rFonts w:ascii="Consolas" w:eastAsia="Consolas" w:hAnsi="Consolas" w:cs="Consolas"/>
          <w:color w:val="007F00"/>
          <w:spacing w:val="1"/>
          <w:sz w:val="24"/>
          <w:szCs w:val="24"/>
        </w:rPr>
        <w:t>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$error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))){</w:t>
      </w:r>
    </w:p>
    <w:p w14:paraId="69BF9403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759E1EF0" w14:textId="77777777" w:rsidR="00B82100" w:rsidRDefault="00395008">
      <w:pPr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escape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3D7A7A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3D7A7A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chars</w:t>
      </w:r>
    </w:p>
    <w:p w14:paraId="4E15D3F3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3670E75F" w14:textId="77777777" w:rsidR="00B82100" w:rsidRDefault="00395008">
      <w:pPr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c_code</w:t>
      </w:r>
      <w:proofErr w:type="spellEnd"/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mysqli_real_escape_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eastAsia="Consolas" w:hAnsi="Consolas" w:cs="Consolas"/>
          <w:color w:val="000000"/>
          <w:spacing w:val="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</w:p>
    <w:p w14:paraId="2468F60A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9B39EE5" w14:textId="77777777" w:rsidR="00B82100" w:rsidRDefault="00395008">
      <w:pPr>
        <w:ind w:left="57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$_POS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T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c_cod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sz w:val="24"/>
          <w:szCs w:val="24"/>
        </w:rPr>
        <w:t>]);</w:t>
      </w:r>
    </w:p>
    <w:p w14:paraId="2AE3990D" w14:textId="77777777" w:rsidR="00B82100" w:rsidRDefault="00B82100">
      <w:pPr>
        <w:spacing w:before="6" w:line="140" w:lineRule="exact"/>
        <w:rPr>
          <w:sz w:val="14"/>
          <w:szCs w:val="14"/>
        </w:rPr>
      </w:pPr>
    </w:p>
    <w:p w14:paraId="787343BD" w14:textId="77777777" w:rsidR="00B82100" w:rsidRDefault="00395008">
      <w:pPr>
        <w:spacing w:before="6"/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query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to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delete</w:t>
      </w:r>
    </w:p>
    <w:p w14:paraId="78FA9674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406AD674" w14:textId="77777777" w:rsidR="00B82100" w:rsidRDefault="00395008">
      <w:pPr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19167C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"DELETE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FROM</w:t>
      </w:r>
      <w:r>
        <w:rPr>
          <w:rFonts w:ascii="Consolas" w:eastAsia="Consolas" w:hAnsi="Consolas" w:cs="Consolas"/>
          <w:color w:val="BA2121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college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WHERE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c_code</w:t>
      </w:r>
      <w:proofErr w:type="spellEnd"/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=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c_cod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5DB1F2C9" w14:textId="77777777" w:rsidR="00B82100" w:rsidRDefault="00B82100">
      <w:pPr>
        <w:spacing w:before="6" w:line="180" w:lineRule="exact"/>
        <w:rPr>
          <w:sz w:val="18"/>
          <w:szCs w:val="18"/>
        </w:rPr>
      </w:pPr>
    </w:p>
    <w:p w14:paraId="0EBBF046" w14:textId="77777777" w:rsidR="00B82100" w:rsidRDefault="00B82100">
      <w:pPr>
        <w:spacing w:line="200" w:lineRule="exact"/>
      </w:pPr>
    </w:p>
    <w:p w14:paraId="5AFD6C71" w14:textId="77777777" w:rsidR="00B82100" w:rsidRDefault="00B82100">
      <w:pPr>
        <w:spacing w:line="200" w:lineRule="exact"/>
      </w:pPr>
    </w:p>
    <w:p w14:paraId="47362209" w14:textId="77777777" w:rsidR="00B82100" w:rsidRDefault="00395008">
      <w:pPr>
        <w:ind w:left="1284"/>
        <w:rPr>
          <w:rFonts w:ascii="Consolas" w:eastAsia="Consolas" w:hAnsi="Consolas" w:cs="Consolas"/>
          <w:sz w:val="24"/>
          <w:szCs w:val="24"/>
        </w:rPr>
      </w:pPr>
      <w:r>
        <w:pict w14:anchorId="70B1EE6C">
          <v:group id="_x0000_s1080" style="position:absolute;left:0;text-align:left;margin-left:107.8pt;margin-top:103.3pt;width:415.7pt;height:374.25pt;z-index:-251659776;mso-position-horizontal-relative:page;mso-position-vertical-relative:page" coordorigin="2156,2066" coordsize="8314,7485">
            <v:shape id="_x0000_s1082" style="position:absolute;left:2160;top:2070;width:8306;height:7477" coordorigin="2160,2070" coordsize="8306,7477" path="m2160,9462r25,60l2245,9547r8136,l10441,9522r25,-60l10466,2154r-25,-60l10381,2070r-8136,l2185,2095r-25,60l2160,9462xe" fillcolor="#3f3f3f" stroked="f">
              <v:path arrowok="t"/>
            </v:shape>
            <v:shape id="_x0000_s1081" style="position:absolute;left:2188;top:2098;width:8249;height:7420" coordorigin="2188,2098" coordsize="8249,7420" path="m2188,9462r35,52l2245,9518r8136,l10403,9514r18,-12l10433,9484r4,-22l10437,2154r-4,-22l10421,2114r-18,-12l10381,2098r-8136,l2223,2102r-18,13l2193,2133r-5,22l2188,9462xe" fillcolor="#f2f2f2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check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whether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query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executed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successfully</w:t>
      </w:r>
    </w:p>
    <w:p w14:paraId="02C49E32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4BF59F5B" w14:textId="77777777" w:rsidR="00B82100" w:rsidRDefault="00395008">
      <w:pPr>
        <w:ind w:left="1284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mysqli_q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u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ery</w:t>
      </w:r>
      <w:proofErr w:type="spell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14:paraId="28EF52EF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004D6263" w14:textId="77777777" w:rsidR="00B82100" w:rsidRDefault="00395008">
      <w:pPr>
        <w:ind w:left="1738" w:right="4529"/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Do</w:t>
      </w:r>
      <w:r>
        <w:rPr>
          <w:rFonts w:ascii="Consolas" w:eastAsia="Consolas" w:hAnsi="Consolas" w:cs="Consolas"/>
          <w:color w:val="3D7A7A"/>
          <w:spacing w:val="-2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 xml:space="preserve">nothing </w:t>
      </w:r>
      <w:r>
        <w:rPr>
          <w:rFonts w:ascii="Consolas" w:eastAsia="Consolas" w:hAnsi="Consolas" w:cs="Consolas"/>
          <w:color w:val="3D7A7A"/>
          <w:sz w:val="24"/>
          <w:szCs w:val="24"/>
        </w:rPr>
        <w:t>for</w:t>
      </w:r>
      <w:r>
        <w:rPr>
          <w:rFonts w:ascii="Consolas" w:eastAsia="Consolas" w:hAnsi="Consolas" w:cs="Consolas"/>
          <w:color w:val="3D7A7A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now</w:t>
      </w:r>
    </w:p>
    <w:p w14:paraId="33C40EFC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037FBB09" w14:textId="77777777" w:rsidR="00B82100" w:rsidRDefault="00395008">
      <w:pPr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  <w:proofErr w:type="gramEnd"/>
    </w:p>
    <w:p w14:paraId="5636EFD5" w14:textId="77777777" w:rsidR="00B82100" w:rsidRDefault="00395008">
      <w:pPr>
        <w:spacing w:before="3" w:line="420" w:lineRule="atLeast"/>
        <w:ind w:left="4236" w:right="2064" w:hanging="24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$error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[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y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]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'Unable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to</w:t>
      </w:r>
      <w:r>
        <w:rPr>
          <w:rFonts w:ascii="Consolas" w:eastAsia="Consolas" w:hAnsi="Consolas" w:cs="Consolas"/>
          <w:color w:val="BA2121"/>
          <w:spacing w:val="-2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delete: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BA2121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proofErr w:type="gramEnd"/>
      <w:r>
        <w:rPr>
          <w:rFonts w:ascii="Consolas" w:eastAsia="Consolas" w:hAnsi="Consolas" w:cs="Consolas"/>
          <w:color w:val="666666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mysqli_err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o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r</w:t>
      </w:r>
      <w:proofErr w:type="spell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);</w:t>
      </w:r>
    </w:p>
    <w:p w14:paraId="149B94A0" w14:textId="77777777" w:rsidR="00B82100" w:rsidRDefault="00B82100">
      <w:pPr>
        <w:spacing w:before="6" w:line="140" w:lineRule="exact"/>
        <w:rPr>
          <w:sz w:val="14"/>
          <w:szCs w:val="14"/>
        </w:rPr>
      </w:pPr>
    </w:p>
    <w:p w14:paraId="2FA17439" w14:textId="77777777" w:rsidR="00B82100" w:rsidRDefault="00395008">
      <w:pPr>
        <w:spacing w:before="6"/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5FF48E17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43FBEAF6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3271BAB5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50147557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14:paraId="3BE65E4D" w14:textId="77777777" w:rsidR="00B82100" w:rsidRDefault="00B82100">
      <w:pPr>
        <w:spacing w:before="2" w:line="100" w:lineRule="exact"/>
        <w:rPr>
          <w:sz w:val="11"/>
          <w:szCs w:val="11"/>
        </w:rPr>
      </w:pPr>
    </w:p>
    <w:p w14:paraId="0FBC85B2" w14:textId="77777777" w:rsidR="00B82100" w:rsidRDefault="00B82100">
      <w:pPr>
        <w:spacing w:line="200" w:lineRule="exact"/>
      </w:pPr>
    </w:p>
    <w:p w14:paraId="4E61A959" w14:textId="77777777" w:rsidR="00B82100" w:rsidRDefault="00B82100">
      <w:pPr>
        <w:spacing w:line="200" w:lineRule="exact"/>
      </w:pPr>
    </w:p>
    <w:p w14:paraId="13AA9134" w14:textId="77777777" w:rsidR="00B82100" w:rsidRDefault="00395008">
      <w:pPr>
        <w:spacing w:before="12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4.1.3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INSE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2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COLLEGE</w:t>
      </w:r>
    </w:p>
    <w:p w14:paraId="11913183" w14:textId="77777777" w:rsidR="00B82100" w:rsidRDefault="00B82100">
      <w:pPr>
        <w:spacing w:before="2" w:line="180" w:lineRule="exact"/>
        <w:rPr>
          <w:sz w:val="18"/>
          <w:szCs w:val="18"/>
        </w:rPr>
      </w:pPr>
    </w:p>
    <w:p w14:paraId="0A253C38" w14:textId="77777777" w:rsidR="00B82100" w:rsidRDefault="00B82100">
      <w:pPr>
        <w:spacing w:line="200" w:lineRule="exact"/>
      </w:pPr>
    </w:p>
    <w:p w14:paraId="5183EAB6" w14:textId="77777777" w:rsidR="00B82100" w:rsidRDefault="00395008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&lt;?php</w:t>
      </w:r>
    </w:p>
    <w:p w14:paraId="4CD03510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A9084B2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19167C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"INSERT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INTO</w:t>
      </w:r>
      <w:r>
        <w:rPr>
          <w:rFonts w:ascii="Consolas" w:eastAsia="Consolas" w:hAnsi="Consolas" w:cs="Consolas"/>
          <w:color w:val="BA2121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college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VALUES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('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c_cod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',</w:t>
      </w:r>
    </w:p>
    <w:p w14:paraId="453F915B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32B83118" w14:textId="77777777" w:rsidR="00B82100" w:rsidRDefault="00395008">
      <w:pPr>
        <w:ind w:left="5220"/>
        <w:rPr>
          <w:rFonts w:ascii="Consolas" w:eastAsia="Consolas" w:hAnsi="Consolas" w:cs="Consolas"/>
          <w:sz w:val="24"/>
          <w:szCs w:val="24"/>
        </w:rPr>
      </w:pPr>
      <w:r>
        <w:pict w14:anchorId="7514A642">
          <v:group id="_x0000_s1077" style="position:absolute;left:0;text-align:left;margin-left:107.8pt;margin-top:103.3pt;width:415.7pt;height:265.9pt;z-index:-251658752;mso-position-horizontal-relative:page;mso-position-vertical-relative:page" coordorigin="2156,2066" coordsize="8314,5318">
            <v:shape id="_x0000_s1079" style="position:absolute;left:2160;top:2070;width:8306;height:5310" coordorigin="2160,2070" coordsize="8306,5310" path="m2160,7295r25,60l2245,7380r8136,l10441,7355r25,-60l10466,2154r-25,-60l10381,2070r-8136,l2185,2095r-25,60l2160,7295xe" fillcolor="#3f3f3f" stroked="f">
              <v:path arrowok="t"/>
            </v:shape>
            <v:shape id="_x0000_s1078" style="position:absolute;left:2188;top:2098;width:8249;height:5253" coordorigin="2188,2098" coordsize="8249,5253" path="m2188,7295r35,52l2245,7351r8136,l10403,7347r18,-12l10433,7317r4,-22l10437,2154r-4,-22l10421,2114r-18,-12l10381,2098r-8136,l2223,2102r-18,13l2193,2133r-5,22l2188,7295xe" fillcolor="#f2f2f2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c_nam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',</w:t>
      </w:r>
    </w:p>
    <w:p w14:paraId="5F4021CF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3A5DF5F7" w14:textId="77777777" w:rsidR="00B82100" w:rsidRDefault="00395008">
      <w:pPr>
        <w:ind w:left="52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c_passwor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d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')"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41B1D08F" w14:textId="77777777" w:rsidR="00B82100" w:rsidRDefault="00B82100">
      <w:pPr>
        <w:spacing w:before="6" w:line="180" w:lineRule="exact"/>
        <w:rPr>
          <w:sz w:val="18"/>
          <w:szCs w:val="18"/>
        </w:rPr>
      </w:pPr>
    </w:p>
    <w:p w14:paraId="5D9AD0E5" w14:textId="77777777" w:rsidR="00B82100" w:rsidRDefault="00B82100">
      <w:pPr>
        <w:spacing w:line="200" w:lineRule="exact"/>
      </w:pPr>
    </w:p>
    <w:p w14:paraId="174CBDF5" w14:textId="77777777" w:rsidR="00B82100" w:rsidRDefault="00B82100">
      <w:pPr>
        <w:spacing w:line="200" w:lineRule="exact"/>
      </w:pPr>
    </w:p>
    <w:p w14:paraId="76200E88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check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whether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the</w:t>
      </w:r>
      <w:r>
        <w:rPr>
          <w:rFonts w:ascii="Consolas" w:eastAsia="Consolas" w:hAnsi="Consolas" w:cs="Consolas"/>
          <w:color w:val="3D7A7A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query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executed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without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any</w:t>
      </w:r>
      <w:r>
        <w:rPr>
          <w:rFonts w:ascii="Consolas" w:eastAsia="Consolas" w:hAnsi="Consolas" w:cs="Consolas"/>
          <w:color w:val="3D7A7A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error</w:t>
      </w:r>
    </w:p>
    <w:p w14:paraId="46DA6FE4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45035AAA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14:paraId="2CBA079F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77C32CC2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Do</w:t>
      </w:r>
      <w:r>
        <w:rPr>
          <w:rFonts w:ascii="Consolas" w:eastAsia="Consolas" w:hAnsi="Consolas" w:cs="Consolas"/>
          <w:color w:val="3D7A7A"/>
          <w:spacing w:val="-2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nothing</w:t>
      </w:r>
    </w:p>
    <w:p w14:paraId="1599120E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2C565511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  <w:proofErr w:type="gramEnd"/>
    </w:p>
    <w:p w14:paraId="070A2693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2B768E20" w14:textId="77777777" w:rsidR="00B82100" w:rsidRDefault="00395008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$error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[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y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]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'Unable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to</w:t>
      </w:r>
      <w:r>
        <w:rPr>
          <w:rFonts w:ascii="Consolas" w:eastAsia="Consolas" w:hAnsi="Consolas" w:cs="Consolas"/>
          <w:color w:val="BA2121"/>
          <w:spacing w:val="-2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insert: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BA2121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proofErr w:type="gramEnd"/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7E37285B" w14:textId="77777777" w:rsidR="00B82100" w:rsidRDefault="00B82100">
      <w:pPr>
        <w:spacing w:before="6" w:line="140" w:lineRule="exact"/>
        <w:rPr>
          <w:sz w:val="14"/>
          <w:szCs w:val="14"/>
        </w:rPr>
      </w:pPr>
    </w:p>
    <w:p w14:paraId="251416E2" w14:textId="77777777" w:rsidR="00B82100" w:rsidRDefault="00395008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0EBE9E44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41CA5917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14:paraId="0AC89EA7" w14:textId="77777777" w:rsidR="00B82100" w:rsidRDefault="00B82100">
      <w:pPr>
        <w:spacing w:before="2" w:line="160" w:lineRule="exact"/>
        <w:rPr>
          <w:sz w:val="17"/>
          <w:szCs w:val="17"/>
        </w:rPr>
      </w:pPr>
    </w:p>
    <w:p w14:paraId="4D7B113C" w14:textId="77777777" w:rsidR="00B82100" w:rsidRDefault="00B82100">
      <w:pPr>
        <w:spacing w:line="200" w:lineRule="exact"/>
      </w:pPr>
    </w:p>
    <w:p w14:paraId="0550F6DA" w14:textId="77777777" w:rsidR="00B82100" w:rsidRDefault="00B82100">
      <w:pPr>
        <w:spacing w:line="200" w:lineRule="exact"/>
      </w:pPr>
    </w:p>
    <w:p w14:paraId="0E1ACAB0" w14:textId="77777777" w:rsidR="00B82100" w:rsidRDefault="00B82100">
      <w:pPr>
        <w:spacing w:line="200" w:lineRule="exact"/>
      </w:pPr>
    </w:p>
    <w:p w14:paraId="34DE6BF9" w14:textId="77777777" w:rsidR="00B82100" w:rsidRDefault="00395008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4.1.4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VERIFYING </w:t>
      </w:r>
      <w:r>
        <w:rPr>
          <w:spacing w:val="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APPLIC</w:t>
      </w:r>
      <w:r>
        <w:rPr>
          <w:spacing w:val="-23"/>
          <w:w w:val="99"/>
          <w:sz w:val="24"/>
          <w:szCs w:val="24"/>
        </w:rPr>
        <w:t>A</w:t>
      </w:r>
      <w:r>
        <w:rPr>
          <w:w w:val="106"/>
          <w:sz w:val="24"/>
          <w:szCs w:val="24"/>
        </w:rPr>
        <w:t>TION</w:t>
      </w:r>
      <w:proofErr w:type="gramEnd"/>
    </w:p>
    <w:p w14:paraId="53E10579" w14:textId="77777777" w:rsidR="00B82100" w:rsidRDefault="00B82100">
      <w:pPr>
        <w:spacing w:before="2" w:line="180" w:lineRule="exact"/>
        <w:rPr>
          <w:sz w:val="18"/>
          <w:szCs w:val="18"/>
        </w:rPr>
      </w:pPr>
    </w:p>
    <w:p w14:paraId="7A9BE0E0" w14:textId="77777777" w:rsidR="00B82100" w:rsidRDefault="00B82100">
      <w:pPr>
        <w:spacing w:line="200" w:lineRule="exact"/>
      </w:pPr>
    </w:p>
    <w:p w14:paraId="490EDD1F" w14:textId="77777777" w:rsidR="00B82100" w:rsidRDefault="00395008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&lt;?php</w:t>
      </w:r>
    </w:p>
    <w:p w14:paraId="5A45CFE4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434551AB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sql_ver</w:t>
      </w:r>
      <w:proofErr w:type="spellEnd"/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"UPDATE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application\</w:t>
      </w:r>
    </w:p>
    <w:p w14:paraId="555ADFEA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1A4D0933" w14:textId="77777777" w:rsidR="00B82100" w:rsidRDefault="00395008">
      <w:pPr>
        <w:ind w:left="226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sz w:val="24"/>
          <w:szCs w:val="24"/>
        </w:rPr>
        <w:t>SET</w:t>
      </w:r>
      <w:r>
        <w:rPr>
          <w:rFonts w:ascii="Consolas" w:eastAsia="Consolas" w:hAnsi="Consolas" w:cs="Consolas"/>
          <w:color w:val="BA2121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status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=</w:t>
      </w:r>
      <w:r>
        <w:rPr>
          <w:rFonts w:ascii="Consolas" w:eastAsia="Consolas" w:hAnsi="Consolas" w:cs="Consolas"/>
          <w:color w:val="BA2121"/>
          <w:sz w:val="24"/>
          <w:szCs w:val="24"/>
        </w:rPr>
        <w:t>'verifie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sz w:val="24"/>
          <w:szCs w:val="24"/>
        </w:rPr>
        <w:t>'\</w:t>
      </w:r>
    </w:p>
    <w:p w14:paraId="1866A04D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34207B59" w14:textId="77777777" w:rsidR="00B82100" w:rsidRDefault="00395008">
      <w:pPr>
        <w:ind w:left="226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WHERE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app_id</w:t>
      </w:r>
      <w:proofErr w:type="spellEnd"/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=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id_to_upd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a</w:t>
      </w:r>
      <w:r>
        <w:rPr>
          <w:rFonts w:ascii="Consolas" w:eastAsia="Consolas" w:hAnsi="Consolas" w:cs="Consolas"/>
          <w:color w:val="A35977"/>
          <w:sz w:val="24"/>
          <w:szCs w:val="24"/>
        </w:rPr>
        <w:t>te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5D28C2D9" w14:textId="77777777" w:rsidR="00B82100" w:rsidRDefault="00B82100">
      <w:pPr>
        <w:spacing w:before="6" w:line="180" w:lineRule="exact"/>
        <w:rPr>
          <w:sz w:val="18"/>
          <w:szCs w:val="18"/>
        </w:rPr>
      </w:pPr>
    </w:p>
    <w:p w14:paraId="7FC7DD8A" w14:textId="77777777" w:rsidR="00B82100" w:rsidRDefault="00B82100">
      <w:pPr>
        <w:spacing w:line="200" w:lineRule="exact"/>
      </w:pPr>
    </w:p>
    <w:p w14:paraId="318AE7C0" w14:textId="77777777" w:rsidR="00B82100" w:rsidRDefault="00B82100">
      <w:pPr>
        <w:spacing w:line="200" w:lineRule="exact"/>
      </w:pPr>
    </w:p>
    <w:p w14:paraId="38E98AE4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pict w14:anchorId="343B2A16">
          <v:group id="_x0000_s1074" style="position:absolute;left:0;text-align:left;margin-left:107.8pt;margin-top:-114.75pt;width:415.7pt;height:244.25pt;z-index:-251657728;mso-position-horizontal-relative:page" coordorigin="2156,-2295" coordsize="8314,4885">
            <v:shape id="_x0000_s1076" style="position:absolute;left:2160;top:-2291;width:8306;height:4877" coordorigin="2160,-2291" coordsize="8306,4877" path="m2160,2501r25,60l2245,2586r8136,l10441,2561r25,-60l10466,-2206r-25,-60l10381,-2291r-8136,l2185,-2266r-25,60l2160,2501xe" fillcolor="#3f3f3f" stroked="f">
              <v:path arrowok="t"/>
            </v:shape>
            <v:shape id="_x0000_s1075" style="position:absolute;left:2188;top:-2262;width:8249;height:4820" coordorigin="2188,-2262" coordsize="8249,4820" path="m2188,2501r35,52l2245,2558r8136,l10403,2553r18,-12l10433,2523r4,-22l10437,-2206r-4,-22l10421,-2246r-18,-12l10381,-2262r-8136,l2223,-2258r-18,12l2193,-2228r-5,22l2188,2501xe" fillcolor="#f2f2f2" stroked="f">
              <v:path arrowok="t"/>
            </v:shape>
            <w10:wrap anchorx="page"/>
          </v:group>
        </w:pict>
      </w: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sql_ve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14:paraId="72821402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03468000" w14:textId="77777777" w:rsidR="00B82100" w:rsidRDefault="00395008">
      <w:pPr>
        <w:ind w:left="1038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heade</w:t>
      </w:r>
      <w:r>
        <w:rPr>
          <w:rFonts w:ascii="Consolas" w:eastAsia="Consolas" w:hAnsi="Consolas" w:cs="Consolas"/>
          <w:color w:val="007F00"/>
          <w:spacing w:val="1"/>
          <w:w w:val="93"/>
          <w:sz w:val="24"/>
          <w:szCs w:val="24"/>
        </w:rPr>
        <w:t>r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'Location: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index.ph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p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42A9296F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EA77252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14:paraId="28D9B352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42C10A42" w14:textId="77777777" w:rsidR="00B82100" w:rsidRDefault="00395008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'query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r>
        <w:rPr>
          <w:rFonts w:ascii="Consolas" w:eastAsia="Consolas" w:hAnsi="Consolas" w:cs="Consolas"/>
          <w:color w:val="666666"/>
          <w:spacing w:val="-2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2B36C08" w14:textId="77777777" w:rsidR="00B82100" w:rsidRDefault="00B82100">
      <w:pPr>
        <w:spacing w:before="6" w:line="140" w:lineRule="exact"/>
        <w:rPr>
          <w:sz w:val="14"/>
          <w:szCs w:val="14"/>
        </w:rPr>
      </w:pPr>
    </w:p>
    <w:p w14:paraId="38443185" w14:textId="77777777" w:rsidR="00B82100" w:rsidRDefault="00395008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2B2C8127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5638ABC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14:paraId="36CE38C5" w14:textId="77777777" w:rsidR="00B82100" w:rsidRDefault="00B82100">
      <w:pPr>
        <w:spacing w:before="2" w:line="100" w:lineRule="exact"/>
        <w:rPr>
          <w:sz w:val="11"/>
          <w:szCs w:val="11"/>
        </w:rPr>
      </w:pPr>
    </w:p>
    <w:p w14:paraId="2064BBAE" w14:textId="77777777" w:rsidR="00B82100" w:rsidRDefault="00B82100">
      <w:pPr>
        <w:spacing w:line="200" w:lineRule="exact"/>
      </w:pPr>
    </w:p>
    <w:p w14:paraId="5380BB15" w14:textId="77777777" w:rsidR="00B82100" w:rsidRDefault="00B82100">
      <w:pPr>
        <w:spacing w:line="200" w:lineRule="exact"/>
      </w:pPr>
    </w:p>
    <w:p w14:paraId="0C95E94D" w14:textId="77777777" w:rsidR="00B82100" w:rsidRDefault="00395008">
      <w:pPr>
        <w:spacing w:before="12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4.1.5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DECLINING </w:t>
      </w:r>
      <w:r>
        <w:rPr>
          <w:spacing w:val="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APPLIC</w:t>
      </w:r>
      <w:r>
        <w:rPr>
          <w:spacing w:val="-23"/>
          <w:w w:val="99"/>
          <w:sz w:val="24"/>
          <w:szCs w:val="24"/>
        </w:rPr>
        <w:t>A</w:t>
      </w:r>
      <w:r>
        <w:rPr>
          <w:w w:val="106"/>
          <w:sz w:val="24"/>
          <w:szCs w:val="24"/>
        </w:rPr>
        <w:t>TION</w:t>
      </w:r>
      <w:proofErr w:type="gramEnd"/>
    </w:p>
    <w:p w14:paraId="6E23EC30" w14:textId="77777777" w:rsidR="00B82100" w:rsidRDefault="00B82100">
      <w:pPr>
        <w:spacing w:before="2" w:line="180" w:lineRule="exact"/>
        <w:rPr>
          <w:sz w:val="18"/>
          <w:szCs w:val="18"/>
        </w:rPr>
      </w:pPr>
    </w:p>
    <w:p w14:paraId="7328D6A2" w14:textId="77777777" w:rsidR="00B82100" w:rsidRDefault="00B82100">
      <w:pPr>
        <w:spacing w:line="200" w:lineRule="exact"/>
      </w:pPr>
    </w:p>
    <w:p w14:paraId="00BF05F5" w14:textId="77777777" w:rsidR="00B82100" w:rsidRDefault="00395008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&lt;?php</w:t>
      </w:r>
    </w:p>
    <w:p w14:paraId="3B543A48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294CB16D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sql_dec</w:t>
      </w:r>
      <w:proofErr w:type="spellEnd"/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"UPDATE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application\</w:t>
      </w:r>
    </w:p>
    <w:p w14:paraId="7E3F7CA8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49E45F8" w14:textId="77777777" w:rsidR="00B82100" w:rsidRDefault="00395008">
      <w:pPr>
        <w:ind w:left="226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sz w:val="24"/>
          <w:szCs w:val="24"/>
        </w:rPr>
        <w:t>SET</w:t>
      </w:r>
      <w:r>
        <w:rPr>
          <w:rFonts w:ascii="Consolas" w:eastAsia="Consolas" w:hAnsi="Consolas" w:cs="Consolas"/>
          <w:color w:val="BA2121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status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=</w:t>
      </w:r>
      <w:r>
        <w:rPr>
          <w:rFonts w:ascii="Consolas" w:eastAsia="Consolas" w:hAnsi="Consolas" w:cs="Consolas"/>
          <w:color w:val="BA2121"/>
          <w:sz w:val="24"/>
          <w:szCs w:val="24"/>
        </w:rPr>
        <w:t>'decline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sz w:val="24"/>
          <w:szCs w:val="24"/>
        </w:rPr>
        <w:t>'\</w:t>
      </w:r>
    </w:p>
    <w:p w14:paraId="26EF2E8F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40D9FA44" w14:textId="77777777" w:rsidR="00B82100" w:rsidRDefault="00395008">
      <w:pPr>
        <w:ind w:left="226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WHERE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app_id</w:t>
      </w:r>
      <w:proofErr w:type="spellEnd"/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=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id_to_upd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a</w:t>
      </w:r>
      <w:r>
        <w:rPr>
          <w:rFonts w:ascii="Consolas" w:eastAsia="Consolas" w:hAnsi="Consolas" w:cs="Consolas"/>
          <w:color w:val="A35977"/>
          <w:sz w:val="24"/>
          <w:szCs w:val="24"/>
        </w:rPr>
        <w:t>te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562E623" w14:textId="77777777" w:rsidR="00B82100" w:rsidRDefault="00B82100">
      <w:pPr>
        <w:spacing w:before="6" w:line="180" w:lineRule="exact"/>
        <w:rPr>
          <w:sz w:val="18"/>
          <w:szCs w:val="18"/>
        </w:rPr>
      </w:pPr>
    </w:p>
    <w:p w14:paraId="3E23819D" w14:textId="77777777" w:rsidR="00B82100" w:rsidRDefault="00B82100">
      <w:pPr>
        <w:spacing w:line="200" w:lineRule="exact"/>
      </w:pPr>
    </w:p>
    <w:p w14:paraId="73304703" w14:textId="77777777" w:rsidR="00B82100" w:rsidRDefault="00B82100">
      <w:pPr>
        <w:spacing w:line="200" w:lineRule="exact"/>
      </w:pPr>
    </w:p>
    <w:p w14:paraId="1E213C45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pict w14:anchorId="5CCA6E6C">
          <v:group id="_x0000_s1071" style="position:absolute;left:0;text-align:left;margin-left:107.8pt;margin-top:103.3pt;width:415.7pt;height:244.25pt;z-index:-251656704;mso-position-horizontal-relative:page;mso-position-vertical-relative:page" coordorigin="2156,2066" coordsize="8314,4885">
            <v:shape id="_x0000_s1073" style="position:absolute;left:2160;top:2070;width:8306;height:4877" coordorigin="2160,2070" coordsize="8306,4877" path="m2160,6861r25,61l2245,6946r8136,l10441,6921r25,-60l10466,2154r-25,-60l10381,2070r-8136,l2185,2095r-25,60l2160,6861xe" fillcolor="#3f3f3f" stroked="f">
              <v:path arrowok="t"/>
            </v:shape>
            <v:shape id="_x0000_s1072" style="position:absolute;left:2188;top:2098;width:8249;height:4820" coordorigin="2188,2098" coordsize="8249,4820" path="m2188,6861r35,53l2245,6918r8136,l10403,6913r18,-12l10433,6883r4,-22l10437,2154r-4,-22l10421,2114r-18,-12l10381,2098r-8136,l2223,2102r-18,13l2193,2133r-5,22l2188,6861xe" fillcolor="#f2f2f2" stroked="f">
              <v:path arrowok="t"/>
            </v:shape>
            <w10:wrap anchorx="page" anchory="page"/>
          </v:group>
        </w:pict>
      </w: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sql_de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c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14:paraId="7C11F868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5873A9B6" w14:textId="77777777" w:rsidR="00B82100" w:rsidRDefault="00395008">
      <w:pPr>
        <w:ind w:left="1038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heade</w:t>
      </w:r>
      <w:r>
        <w:rPr>
          <w:rFonts w:ascii="Consolas" w:eastAsia="Consolas" w:hAnsi="Consolas" w:cs="Consolas"/>
          <w:color w:val="007F00"/>
          <w:spacing w:val="1"/>
          <w:w w:val="93"/>
          <w:sz w:val="24"/>
          <w:szCs w:val="24"/>
        </w:rPr>
        <w:t>r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'Location: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index.ph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p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684295BD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5D775FB5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14:paraId="479F79BF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4C0E69CE" w14:textId="77777777" w:rsidR="00B82100" w:rsidRDefault="00395008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'query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r>
        <w:rPr>
          <w:rFonts w:ascii="Consolas" w:eastAsia="Consolas" w:hAnsi="Consolas" w:cs="Consolas"/>
          <w:color w:val="666666"/>
          <w:spacing w:val="-2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5FFDE05F" w14:textId="77777777" w:rsidR="00B82100" w:rsidRDefault="00B82100">
      <w:pPr>
        <w:spacing w:before="6" w:line="140" w:lineRule="exact"/>
        <w:rPr>
          <w:sz w:val="14"/>
          <w:szCs w:val="14"/>
        </w:rPr>
      </w:pPr>
    </w:p>
    <w:p w14:paraId="299582DE" w14:textId="77777777" w:rsidR="00B82100" w:rsidRDefault="00395008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67CA36C5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53A3FF47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14:paraId="55852D38" w14:textId="77777777" w:rsidR="00B82100" w:rsidRDefault="00B82100">
      <w:pPr>
        <w:spacing w:before="1" w:line="100" w:lineRule="exact"/>
        <w:rPr>
          <w:sz w:val="10"/>
          <w:szCs w:val="10"/>
        </w:rPr>
      </w:pPr>
    </w:p>
    <w:p w14:paraId="7124A2CB" w14:textId="77777777" w:rsidR="00B82100" w:rsidRDefault="00B82100">
      <w:pPr>
        <w:spacing w:line="200" w:lineRule="exact"/>
      </w:pPr>
    </w:p>
    <w:p w14:paraId="258643B4" w14:textId="77777777" w:rsidR="00B82100" w:rsidRDefault="00B82100">
      <w:pPr>
        <w:spacing w:line="200" w:lineRule="exact"/>
      </w:pPr>
    </w:p>
    <w:p w14:paraId="2AE010E8" w14:textId="77777777" w:rsidR="00B82100" w:rsidRDefault="00395008">
      <w:pPr>
        <w:spacing w:before="12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4.1.6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INSE</w:t>
      </w:r>
      <w:r>
        <w:rPr>
          <w:spacing w:val="-10"/>
          <w:w w:val="105"/>
          <w:sz w:val="24"/>
          <w:szCs w:val="24"/>
        </w:rPr>
        <w:t>R</w:t>
      </w:r>
      <w:r>
        <w:rPr>
          <w:w w:val="105"/>
          <w:sz w:val="24"/>
          <w:szCs w:val="24"/>
        </w:rPr>
        <w:t>TING</w:t>
      </w:r>
      <w:r>
        <w:rPr>
          <w:spacing w:val="9"/>
          <w:w w:val="10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D</w:t>
      </w:r>
      <w:r>
        <w:rPr>
          <w:spacing w:val="-23"/>
          <w:sz w:val="24"/>
          <w:szCs w:val="24"/>
        </w:rPr>
        <w:t>A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STUDEN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3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ANK_DE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AIL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</w:p>
    <w:p w14:paraId="70F556D1" w14:textId="77777777" w:rsidR="00B82100" w:rsidRDefault="00B82100">
      <w:pPr>
        <w:spacing w:before="2" w:line="160" w:lineRule="exact"/>
        <w:rPr>
          <w:sz w:val="17"/>
          <w:szCs w:val="17"/>
        </w:rPr>
      </w:pPr>
    </w:p>
    <w:p w14:paraId="0F107528" w14:textId="77777777" w:rsidR="00B82100" w:rsidRDefault="00395008">
      <w:pPr>
        <w:ind w:left="1189"/>
        <w:rPr>
          <w:sz w:val="24"/>
          <w:szCs w:val="24"/>
        </w:rPr>
      </w:pPr>
      <w:r>
        <w:rPr>
          <w:w w:val="105"/>
          <w:sz w:val="24"/>
          <w:szCs w:val="24"/>
        </w:rPr>
        <w:t>APPLIC</w:t>
      </w:r>
      <w:r>
        <w:rPr>
          <w:spacing w:val="-24"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TION</w:t>
      </w:r>
      <w:r>
        <w:rPr>
          <w:spacing w:val="10"/>
          <w:w w:val="105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14:paraId="056B424C" w14:textId="77777777" w:rsidR="00B82100" w:rsidRDefault="00B82100">
      <w:pPr>
        <w:spacing w:before="2" w:line="180" w:lineRule="exact"/>
        <w:rPr>
          <w:sz w:val="18"/>
          <w:szCs w:val="18"/>
        </w:rPr>
      </w:pPr>
    </w:p>
    <w:p w14:paraId="7EDB0B03" w14:textId="77777777" w:rsidR="00B82100" w:rsidRDefault="00B82100">
      <w:pPr>
        <w:spacing w:line="200" w:lineRule="exact"/>
      </w:pPr>
    </w:p>
    <w:p w14:paraId="34427524" w14:textId="77777777" w:rsidR="00B82100" w:rsidRDefault="00395008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&lt;?php</w:t>
      </w:r>
    </w:p>
    <w:p w14:paraId="7494B413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07CD407B" w14:textId="77777777" w:rsidR="00B82100" w:rsidRDefault="00395008">
      <w:pPr>
        <w:spacing w:line="370" w:lineRule="auto"/>
        <w:ind w:left="1776" w:right="4648" w:hanging="9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19167C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"INSERT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INTO</w:t>
      </w:r>
      <w:r>
        <w:rPr>
          <w:rFonts w:ascii="Consolas" w:eastAsia="Consolas" w:hAnsi="Consolas" w:cs="Consolas"/>
          <w:color w:val="BA2121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 xml:space="preserve">student\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VALUES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('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app_i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d</w:t>
      </w:r>
      <w:proofErr w:type="spellEnd"/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',\</w:t>
      </w:r>
      <w:proofErr w:type="gramEnd"/>
    </w:p>
    <w:p w14:paraId="682F60A9" w14:textId="77777777" w:rsidR="00B82100" w:rsidRDefault="00395008">
      <w:pPr>
        <w:ind w:left="27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phn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o</w:t>
      </w:r>
      <w:proofErr w:type="spellEnd"/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',\</w:t>
      </w:r>
      <w:proofErr w:type="gramEnd"/>
    </w:p>
    <w:p w14:paraId="7C9C1326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0A979E41" w14:textId="77777777" w:rsidR="00B82100" w:rsidRDefault="00395008">
      <w:pPr>
        <w:ind w:left="2719" w:right="4402"/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$passwor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')"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;</w:t>
      </w:r>
    </w:p>
    <w:p w14:paraId="759EEA6B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C93FDA9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14:paraId="047720BA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92F3B70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14:paraId="5408168C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5555D10D" w14:textId="77777777" w:rsidR="00B82100" w:rsidRDefault="00395008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'query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r>
        <w:rPr>
          <w:rFonts w:ascii="Consolas" w:eastAsia="Consolas" w:hAnsi="Consolas" w:cs="Consolas"/>
          <w:color w:val="666666"/>
          <w:spacing w:val="-2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);}</w:t>
      </w:r>
    </w:p>
    <w:p w14:paraId="5841B18B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B4508D2" w14:textId="77777777" w:rsidR="00B82100" w:rsidRDefault="00395008">
      <w:pPr>
        <w:spacing w:line="370" w:lineRule="auto"/>
        <w:ind w:left="1776" w:right="3663" w:hanging="9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19167C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"INSERT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INTO</w:t>
      </w:r>
      <w:r>
        <w:rPr>
          <w:rFonts w:ascii="Consolas" w:eastAsia="Consolas" w:hAnsi="Consolas" w:cs="Consolas"/>
          <w:color w:val="BA2121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 xml:space="preserve">application\ </w:t>
      </w:r>
      <w:proofErr w:type="gramStart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VALUES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$app_i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','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c_cod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',\</w:t>
      </w:r>
    </w:p>
    <w:p w14:paraId="52704CA2" w14:textId="77777777" w:rsidR="00B82100" w:rsidRDefault="00395008">
      <w:pPr>
        <w:ind w:left="263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s_nam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 xml:space="preserve">',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aadha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r</w:t>
      </w:r>
      <w:proofErr w:type="spellEnd"/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',\</w:t>
      </w:r>
      <w:proofErr w:type="gramEnd"/>
    </w:p>
    <w:p w14:paraId="3938D5DE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54717885" w14:textId="77777777" w:rsidR="00B82100" w:rsidRDefault="00395008">
      <w:pPr>
        <w:ind w:left="263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reg_n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o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 xml:space="preserve">',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prev_year_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p</w:t>
      </w:r>
      <w:r>
        <w:rPr>
          <w:rFonts w:ascii="Consolas" w:eastAsia="Consolas" w:hAnsi="Consolas" w:cs="Consolas"/>
          <w:color w:val="A35977"/>
          <w:sz w:val="24"/>
          <w:szCs w:val="24"/>
        </w:rPr>
        <w:t>erc</w:t>
      </w:r>
      <w:proofErr w:type="spellEnd"/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',\</w:t>
      </w:r>
      <w:proofErr w:type="gramEnd"/>
    </w:p>
    <w:p w14:paraId="20295C1D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DBF772F" w14:textId="77777777" w:rsidR="00B82100" w:rsidRDefault="00395008">
      <w:pPr>
        <w:ind w:left="2637"/>
        <w:rPr>
          <w:rFonts w:ascii="Consolas" w:eastAsia="Consolas" w:hAnsi="Consolas" w:cs="Consolas"/>
          <w:sz w:val="24"/>
          <w:szCs w:val="24"/>
        </w:rPr>
      </w:pPr>
      <w:r>
        <w:pict w14:anchorId="5CFB1CAB">
          <v:group id="_x0000_s1068" style="position:absolute;left:0;text-align:left;margin-left:107.8pt;margin-top:125.15pt;width:415.7pt;height:550.25pt;z-index:-251655680;mso-position-horizontal-relative:page;mso-position-vertical-relative:page" coordorigin="2156,2503" coordsize="8314,11005">
            <v:shape id="_x0000_s1070" style="position:absolute;left:2160;top:2507;width:8306;height:10997" coordorigin="2160,2507" coordsize="8306,10997" path="m2160,13420r25,60l2245,13505r8136,l10441,13480r25,-60l10466,2592r-25,-60l10381,2507r-8136,l2185,2532r-25,60l2160,13420xe" fillcolor="#3f3f3f" stroked="f">
              <v:path arrowok="t"/>
            </v:shape>
            <v:shape id="_x0000_s1069" style="position:absolute;left:2188;top:2536;width:8249;height:10940" coordorigin="2188,2536" coordsize="8249,10940" path="m2188,13420r35,52l2245,13476r8136,l10403,13472r18,-12l10433,13442r4,-22l10437,2592r-4,-22l10421,2552r-18,-12l10381,2536r-8136,l2223,2540r-18,12l2193,2570r-5,22l2188,13420xe" fillcolor="#f2f2f2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'Application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Submitte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sz w:val="24"/>
          <w:szCs w:val="24"/>
        </w:rPr>
        <w:t>')"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654C3E2F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38FA7182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14:paraId="7AE1594C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322BA6FB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14:paraId="4FB1B417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F56A614" w14:textId="77777777" w:rsidR="00B82100" w:rsidRDefault="00395008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'query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r>
        <w:rPr>
          <w:rFonts w:ascii="Consolas" w:eastAsia="Consolas" w:hAnsi="Consolas" w:cs="Consolas"/>
          <w:color w:val="666666"/>
          <w:spacing w:val="-2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);}</w:t>
      </w:r>
    </w:p>
    <w:p w14:paraId="6A2E314B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0925F6F9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19167C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"INSERT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INTO</w:t>
      </w:r>
      <w:r>
        <w:rPr>
          <w:rFonts w:ascii="Consolas" w:eastAsia="Consolas" w:hAnsi="Consolas" w:cs="Consolas"/>
          <w:color w:val="BA2121"/>
          <w:spacing w:val="-45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bank_detail</w:t>
      </w:r>
      <w:proofErr w:type="spellEnd"/>
    </w:p>
    <w:p w14:paraId="10805114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25B31C99" w14:textId="77777777" w:rsidR="00B82100" w:rsidRDefault="00395008">
      <w:pPr>
        <w:ind w:left="1738" w:right="3914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VALUES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$app_i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','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ifs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c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',\</w:t>
      </w:r>
    </w:p>
    <w:p w14:paraId="635CD320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7B1C5FA4" w14:textId="77777777" w:rsidR="00B82100" w:rsidRDefault="00395008">
      <w:pPr>
        <w:ind w:left="263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acc_n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o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 xml:space="preserve">',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b_nam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')"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A8E21CC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09B35578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14:paraId="3FE2A593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74F6CF17" w14:textId="77777777" w:rsidR="00B82100" w:rsidRDefault="00395008">
      <w:pPr>
        <w:ind w:left="103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7F00"/>
          <w:sz w:val="24"/>
          <w:szCs w:val="24"/>
        </w:rPr>
        <w:t>session_</w:t>
      </w:r>
      <w:proofErr w:type="gramStart"/>
      <w:r>
        <w:rPr>
          <w:rFonts w:ascii="Consolas" w:eastAsia="Consolas" w:hAnsi="Consolas" w:cs="Consolas"/>
          <w:color w:val="007F00"/>
          <w:sz w:val="24"/>
          <w:szCs w:val="24"/>
        </w:rPr>
        <w:t>star</w:t>
      </w:r>
      <w:r>
        <w:rPr>
          <w:rFonts w:ascii="Consolas" w:eastAsia="Consolas" w:hAnsi="Consolas" w:cs="Consolas"/>
          <w:color w:val="007F00"/>
          <w:spacing w:val="1"/>
          <w:sz w:val="24"/>
          <w:szCs w:val="24"/>
        </w:rPr>
        <w:t>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3B73ABA1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5F8C0625" w14:textId="77777777" w:rsidR="00B82100" w:rsidRDefault="00395008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$_SESSIO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[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proofErr w:type="spellStart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app_i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d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]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app_i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d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19D49E4C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0CC98FD2" w14:textId="77777777" w:rsidR="00B82100" w:rsidRDefault="00395008">
      <w:pPr>
        <w:ind w:left="1038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heade</w:t>
      </w:r>
      <w:r>
        <w:rPr>
          <w:rFonts w:ascii="Consolas" w:eastAsia="Consolas" w:hAnsi="Consolas" w:cs="Consolas"/>
          <w:color w:val="007F00"/>
          <w:spacing w:val="1"/>
          <w:w w:val="93"/>
          <w:sz w:val="24"/>
          <w:szCs w:val="24"/>
        </w:rPr>
        <w:t>r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'Location: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studetail.ph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p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2B9F2656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138E69D1" w14:textId="77777777" w:rsidR="00B82100" w:rsidRDefault="00395008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14:paraId="597E2FB8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58F999E8" w14:textId="77777777" w:rsidR="00B82100" w:rsidRDefault="00395008">
      <w:pPr>
        <w:ind w:left="1038"/>
        <w:rPr>
          <w:rFonts w:ascii="Consolas" w:eastAsia="Consolas" w:hAnsi="Consolas" w:cs="Consolas"/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'query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BA2121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proofErr w:type="gramEnd"/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);}</w:t>
      </w: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14:paraId="7A9240FB" w14:textId="77777777" w:rsidR="00B82100" w:rsidRDefault="00B82100">
      <w:pPr>
        <w:spacing w:before="2" w:line="140" w:lineRule="exact"/>
        <w:rPr>
          <w:sz w:val="14"/>
          <w:szCs w:val="14"/>
        </w:rPr>
      </w:pPr>
    </w:p>
    <w:p w14:paraId="57D3C602" w14:textId="77777777" w:rsidR="00B82100" w:rsidRDefault="00B82100">
      <w:pPr>
        <w:spacing w:line="200" w:lineRule="exact"/>
      </w:pPr>
    </w:p>
    <w:p w14:paraId="7260190F" w14:textId="77777777" w:rsidR="00B82100" w:rsidRDefault="00B82100">
      <w:pPr>
        <w:spacing w:line="200" w:lineRule="exact"/>
      </w:pPr>
    </w:p>
    <w:p w14:paraId="6BAE4896" w14:textId="77777777" w:rsidR="00B82100" w:rsidRDefault="00B82100">
      <w:pPr>
        <w:spacing w:line="200" w:lineRule="exact"/>
      </w:pPr>
    </w:p>
    <w:p w14:paraId="18239150" w14:textId="77777777" w:rsidR="00B82100" w:rsidRDefault="00B82100">
      <w:pPr>
        <w:spacing w:line="200" w:lineRule="exact"/>
      </w:pPr>
    </w:p>
    <w:p w14:paraId="278A766B" w14:textId="77777777" w:rsidR="00B82100" w:rsidRDefault="00B82100">
      <w:pPr>
        <w:spacing w:line="200" w:lineRule="exact"/>
      </w:pPr>
    </w:p>
    <w:p w14:paraId="05ED9DDF" w14:textId="77777777" w:rsidR="00B82100" w:rsidRDefault="00B82100">
      <w:pPr>
        <w:spacing w:line="200" w:lineRule="exact"/>
      </w:pPr>
    </w:p>
    <w:p w14:paraId="07CE33EE" w14:textId="77777777" w:rsidR="00B82100" w:rsidRDefault="00B82100">
      <w:pPr>
        <w:spacing w:line="200" w:lineRule="exact"/>
      </w:pPr>
    </w:p>
    <w:p w14:paraId="0CAAE29E" w14:textId="77777777" w:rsidR="00B82100" w:rsidRDefault="00B82100">
      <w:pPr>
        <w:spacing w:line="200" w:lineRule="exact"/>
      </w:pPr>
    </w:p>
    <w:p w14:paraId="12C480DF" w14:textId="77777777" w:rsidR="00B82100" w:rsidRDefault="00B82100">
      <w:pPr>
        <w:spacing w:line="200" w:lineRule="exact"/>
      </w:pPr>
    </w:p>
    <w:p w14:paraId="1790AAB4" w14:textId="77777777" w:rsidR="00B82100" w:rsidRDefault="00395008">
      <w:pPr>
        <w:spacing w:line="360" w:lineRule="exact"/>
        <w:ind w:left="480"/>
        <w:rPr>
          <w:sz w:val="32"/>
          <w:szCs w:val="32"/>
        </w:rPr>
      </w:pPr>
      <w:r>
        <w:rPr>
          <w:w w:val="107"/>
          <w:sz w:val="32"/>
          <w:szCs w:val="32"/>
        </w:rPr>
        <w:t>CHAPTER</w:t>
      </w:r>
      <w:r>
        <w:rPr>
          <w:spacing w:val="-6"/>
          <w:w w:val="107"/>
          <w:sz w:val="32"/>
          <w:szCs w:val="32"/>
        </w:rPr>
        <w:t xml:space="preserve"> </w:t>
      </w:r>
      <w:r>
        <w:rPr>
          <w:sz w:val="32"/>
          <w:szCs w:val="32"/>
        </w:rPr>
        <w:t>5</w:t>
      </w:r>
    </w:p>
    <w:p w14:paraId="23F17E01" w14:textId="77777777" w:rsidR="00B82100" w:rsidRDefault="00B82100">
      <w:pPr>
        <w:spacing w:before="3" w:line="140" w:lineRule="exact"/>
        <w:rPr>
          <w:sz w:val="15"/>
          <w:szCs w:val="15"/>
        </w:rPr>
      </w:pPr>
    </w:p>
    <w:p w14:paraId="027BB233" w14:textId="77777777" w:rsidR="00B82100" w:rsidRDefault="00B82100">
      <w:pPr>
        <w:spacing w:line="200" w:lineRule="exact"/>
      </w:pPr>
    </w:p>
    <w:p w14:paraId="5E700D17" w14:textId="77777777" w:rsidR="00B82100" w:rsidRDefault="00B82100">
      <w:pPr>
        <w:spacing w:line="200" w:lineRule="exact"/>
      </w:pPr>
    </w:p>
    <w:p w14:paraId="0BB31EE7" w14:textId="77777777" w:rsidR="00B82100" w:rsidRDefault="00395008">
      <w:pPr>
        <w:spacing w:line="400" w:lineRule="exact"/>
        <w:ind w:left="3530" w:right="3190"/>
        <w:jc w:val="center"/>
        <w:rPr>
          <w:w w:val="104"/>
          <w:sz w:val="36"/>
          <w:szCs w:val="36"/>
        </w:rPr>
      </w:pPr>
      <w:r>
        <w:rPr>
          <w:w w:val="99"/>
          <w:sz w:val="36"/>
          <w:szCs w:val="36"/>
        </w:rPr>
        <w:t>S</w:t>
      </w:r>
      <w:r>
        <w:rPr>
          <w:spacing w:val="-7"/>
          <w:w w:val="99"/>
          <w:sz w:val="36"/>
          <w:szCs w:val="36"/>
        </w:rPr>
        <w:t>N</w:t>
      </w:r>
      <w:r>
        <w:rPr>
          <w:w w:val="104"/>
          <w:sz w:val="36"/>
          <w:szCs w:val="36"/>
        </w:rPr>
        <w:t>APSH</w:t>
      </w:r>
      <w:r>
        <w:rPr>
          <w:spacing w:val="-14"/>
          <w:w w:val="104"/>
          <w:sz w:val="36"/>
          <w:szCs w:val="36"/>
        </w:rPr>
        <w:t>O</w:t>
      </w:r>
      <w:r>
        <w:rPr>
          <w:w w:val="104"/>
          <w:sz w:val="36"/>
          <w:szCs w:val="36"/>
        </w:rPr>
        <w:t>TS</w:t>
      </w:r>
    </w:p>
    <w:p w14:paraId="71B52B7A" w14:textId="77777777" w:rsidR="002E4806" w:rsidRDefault="002132A0" w:rsidP="002E4806">
      <w:pPr>
        <w:spacing w:before="19"/>
        <w:ind w:left="2699" w:right="2359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887BA7E" wp14:editId="7A0A3C9A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679440" cy="4834890"/>
            <wp:effectExtent l="19050" t="19050" r="1651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4834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1E3ED" w14:textId="77777777" w:rsidR="002132A0" w:rsidRDefault="002132A0" w:rsidP="002E4806">
      <w:pPr>
        <w:spacing w:before="19"/>
        <w:ind w:left="2699" w:right="2359"/>
        <w:jc w:val="center"/>
        <w:rPr>
          <w:sz w:val="24"/>
          <w:szCs w:val="24"/>
        </w:rPr>
      </w:pPr>
    </w:p>
    <w:p w14:paraId="36A1D7A3" w14:textId="77777777" w:rsidR="002E4806" w:rsidRDefault="002E4806" w:rsidP="002E4806">
      <w:pPr>
        <w:spacing w:before="19"/>
        <w:ind w:left="2699" w:right="2359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5.1: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5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Registration</w:t>
      </w:r>
      <w:r>
        <w:rPr>
          <w:spacing w:val="-4"/>
          <w:w w:val="107"/>
          <w:sz w:val="24"/>
          <w:szCs w:val="24"/>
        </w:rPr>
        <w:t xml:space="preserve"> </w:t>
      </w:r>
      <w:r>
        <w:rPr>
          <w:spacing w:val="-2"/>
          <w:w w:val="109"/>
          <w:sz w:val="24"/>
          <w:szCs w:val="24"/>
        </w:rPr>
        <w:t>P</w:t>
      </w:r>
      <w:r>
        <w:rPr>
          <w:w w:val="103"/>
          <w:sz w:val="24"/>
          <w:szCs w:val="24"/>
        </w:rPr>
        <w:t>age</w:t>
      </w:r>
    </w:p>
    <w:p w14:paraId="79DA4833" w14:textId="77777777" w:rsidR="002E4806" w:rsidRDefault="002E4806" w:rsidP="002E4806">
      <w:pPr>
        <w:spacing w:before="7" w:line="140" w:lineRule="exact"/>
        <w:rPr>
          <w:sz w:val="15"/>
          <w:szCs w:val="15"/>
        </w:rPr>
      </w:pPr>
    </w:p>
    <w:p w14:paraId="4610D160" w14:textId="77777777" w:rsidR="002E4806" w:rsidRDefault="002E4806" w:rsidP="002E4806">
      <w:pPr>
        <w:ind w:left="729" w:right="347"/>
        <w:jc w:val="center"/>
        <w:rPr>
          <w:sz w:val="24"/>
          <w:szCs w:val="24"/>
        </w:rPr>
        <w:sectPr w:rsidR="002E4806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5.1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gister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scholarship.</w:t>
      </w:r>
    </w:p>
    <w:p w14:paraId="0E3D2BAA" w14:textId="77777777" w:rsidR="002E4806" w:rsidRDefault="002E4806">
      <w:pPr>
        <w:spacing w:line="400" w:lineRule="exact"/>
        <w:ind w:left="3530" w:right="3190"/>
        <w:jc w:val="center"/>
        <w:rPr>
          <w:sz w:val="36"/>
          <w:szCs w:val="36"/>
        </w:rPr>
      </w:pPr>
    </w:p>
    <w:p w14:paraId="5BC0DFCA" w14:textId="77777777" w:rsidR="00B82100" w:rsidRDefault="007C6DCA">
      <w:pPr>
        <w:spacing w:line="200" w:lineRule="exact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5C3CF10" wp14:editId="73EB8109">
            <wp:simplePos x="0" y="0"/>
            <wp:positionH relativeFrom="column">
              <wp:posOffset>34290</wp:posOffset>
            </wp:positionH>
            <wp:positionV relativeFrom="paragraph">
              <wp:posOffset>128905</wp:posOffset>
            </wp:positionV>
            <wp:extent cx="5676900" cy="3172460"/>
            <wp:effectExtent l="19050" t="19050" r="19050" b="279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72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629B8" w14:textId="77777777" w:rsidR="00B82100" w:rsidRDefault="00B82100">
      <w:pPr>
        <w:spacing w:line="200" w:lineRule="exact"/>
      </w:pPr>
    </w:p>
    <w:p w14:paraId="318B2973" w14:textId="77777777" w:rsidR="00B82100" w:rsidRDefault="00B82100">
      <w:pPr>
        <w:spacing w:line="200" w:lineRule="exact"/>
      </w:pPr>
    </w:p>
    <w:p w14:paraId="42C1DDB2" w14:textId="77777777" w:rsidR="007C6DCA" w:rsidRDefault="007C6DCA" w:rsidP="007C6DCA">
      <w:pPr>
        <w:spacing w:line="200" w:lineRule="exact"/>
      </w:pPr>
    </w:p>
    <w:p w14:paraId="2262C2FE" w14:textId="77777777" w:rsidR="007C6DCA" w:rsidRDefault="007C6DCA" w:rsidP="007C6DCA">
      <w:pPr>
        <w:spacing w:before="19"/>
        <w:ind w:left="3031" w:right="2691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5.2: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w w:val="109"/>
          <w:sz w:val="24"/>
          <w:szCs w:val="24"/>
        </w:rPr>
        <w:t>P</w:t>
      </w:r>
      <w:r>
        <w:rPr>
          <w:w w:val="103"/>
          <w:sz w:val="24"/>
          <w:szCs w:val="24"/>
        </w:rPr>
        <w:t>age</w:t>
      </w:r>
    </w:p>
    <w:p w14:paraId="41DF4F22" w14:textId="77777777" w:rsidR="007C6DCA" w:rsidRDefault="007C6DCA" w:rsidP="007C6DCA">
      <w:pPr>
        <w:spacing w:before="7" w:line="140" w:lineRule="exact"/>
        <w:rPr>
          <w:sz w:val="15"/>
          <w:szCs w:val="15"/>
        </w:rPr>
      </w:pPr>
    </w:p>
    <w:p w14:paraId="2EEBA26B" w14:textId="77777777" w:rsidR="007C6DCA" w:rsidRDefault="007C6DCA" w:rsidP="007C6DCA">
      <w:pPr>
        <w:ind w:left="507" w:right="125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5.2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credentials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-1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status.</w:t>
      </w:r>
    </w:p>
    <w:p w14:paraId="20C2BF43" w14:textId="77777777" w:rsidR="00B82100" w:rsidRDefault="00B82100">
      <w:pPr>
        <w:spacing w:line="200" w:lineRule="exact"/>
      </w:pPr>
    </w:p>
    <w:p w14:paraId="6A301F64" w14:textId="77777777" w:rsidR="00B82100" w:rsidRDefault="007C6DCA">
      <w:pPr>
        <w:spacing w:line="200" w:lineRule="exact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CC22996" wp14:editId="2FC227F3">
            <wp:simplePos x="0" y="0"/>
            <wp:positionH relativeFrom="column">
              <wp:posOffset>96520</wp:posOffset>
            </wp:positionH>
            <wp:positionV relativeFrom="paragraph">
              <wp:posOffset>253365</wp:posOffset>
            </wp:positionV>
            <wp:extent cx="5676900" cy="3130550"/>
            <wp:effectExtent l="19050" t="19050" r="1905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30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1260E" w14:textId="77777777" w:rsidR="00B82100" w:rsidRDefault="00B82100">
      <w:pPr>
        <w:spacing w:before="14" w:line="260" w:lineRule="exact"/>
        <w:rPr>
          <w:sz w:val="26"/>
          <w:szCs w:val="26"/>
        </w:rPr>
      </w:pPr>
    </w:p>
    <w:p w14:paraId="1F8DC20D" w14:textId="77777777" w:rsidR="007C6DCA" w:rsidRDefault="007C6DCA" w:rsidP="007C6DCA">
      <w:pPr>
        <w:spacing w:before="19"/>
        <w:ind w:left="3268" w:right="2928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5.3: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59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P</w:t>
      </w:r>
      <w:r>
        <w:rPr>
          <w:spacing w:val="-4"/>
          <w:w w:val="118"/>
          <w:sz w:val="24"/>
          <w:szCs w:val="24"/>
        </w:rPr>
        <w:t>r</w:t>
      </w:r>
      <w:r>
        <w:rPr>
          <w:w w:val="96"/>
          <w:sz w:val="24"/>
          <w:szCs w:val="24"/>
        </w:rPr>
        <w:t>ofile</w:t>
      </w:r>
    </w:p>
    <w:p w14:paraId="1C5A33D5" w14:textId="77777777" w:rsidR="007C6DCA" w:rsidRDefault="007C6DCA" w:rsidP="007C6DCA">
      <w:pPr>
        <w:spacing w:before="7" w:line="140" w:lineRule="exact"/>
        <w:rPr>
          <w:sz w:val="15"/>
          <w:szCs w:val="15"/>
        </w:rPr>
      </w:pPr>
    </w:p>
    <w:p w14:paraId="4B833451" w14:textId="77777777" w:rsidR="007C6DCA" w:rsidRDefault="007C6DCA" w:rsidP="007C6DCA">
      <w:pPr>
        <w:ind w:left="1599" w:right="1259"/>
        <w:jc w:val="center"/>
        <w:rPr>
          <w:sz w:val="24"/>
          <w:szCs w:val="24"/>
        </w:rPr>
        <w:sectPr w:rsidR="007C6DCA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5.3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his/her</w:t>
      </w:r>
      <w:r>
        <w:rPr>
          <w:spacing w:val="-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</w:t>
      </w:r>
    </w:p>
    <w:p w14:paraId="037ADB46" w14:textId="77777777" w:rsidR="00616E87" w:rsidRPr="008732F9" w:rsidRDefault="00616E87" w:rsidP="008732F9">
      <w:pPr>
        <w:spacing w:before="14" w:line="260" w:lineRule="exact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4683618E" wp14:editId="39425AFB">
            <wp:simplePos x="0" y="0"/>
            <wp:positionH relativeFrom="column">
              <wp:posOffset>283845</wp:posOffset>
            </wp:positionH>
            <wp:positionV relativeFrom="paragraph">
              <wp:posOffset>162849</wp:posOffset>
            </wp:positionV>
            <wp:extent cx="5676900" cy="3352800"/>
            <wp:effectExtent l="19050" t="19050" r="1905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52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AC9B9" w14:textId="77777777" w:rsidR="00616E87" w:rsidRDefault="00616E87" w:rsidP="00616E87">
      <w:pPr>
        <w:spacing w:before="19"/>
        <w:ind w:left="3392" w:right="3052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5.4: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  <w:r>
        <w:rPr>
          <w:spacing w:val="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view</w:t>
      </w:r>
    </w:p>
    <w:p w14:paraId="39598803" w14:textId="77777777" w:rsidR="00616E87" w:rsidRDefault="00616E87" w:rsidP="00616E87">
      <w:pPr>
        <w:spacing w:before="7" w:line="140" w:lineRule="exact"/>
        <w:rPr>
          <w:sz w:val="15"/>
          <w:szCs w:val="15"/>
        </w:rPr>
      </w:pPr>
    </w:p>
    <w:p w14:paraId="3AC3B1B5" w14:textId="77777777" w:rsidR="00616E87" w:rsidRDefault="002229A9" w:rsidP="00616E87">
      <w:pPr>
        <w:ind w:left="747" w:right="365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1A91338" wp14:editId="0E53227D">
            <wp:simplePos x="0" y="0"/>
            <wp:positionH relativeFrom="column">
              <wp:posOffset>186690</wp:posOffset>
            </wp:positionH>
            <wp:positionV relativeFrom="paragraph">
              <wp:posOffset>338455</wp:posOffset>
            </wp:positionV>
            <wp:extent cx="5676900" cy="3837305"/>
            <wp:effectExtent l="19050" t="19050" r="19050" b="1079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373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E87">
        <w:rPr>
          <w:sz w:val="24"/>
          <w:szCs w:val="24"/>
        </w:rPr>
        <w:t>Figure</w:t>
      </w:r>
      <w:r w:rsidR="00616E87">
        <w:rPr>
          <w:spacing w:val="-6"/>
          <w:sz w:val="24"/>
          <w:szCs w:val="24"/>
        </w:rPr>
        <w:t xml:space="preserve"> </w:t>
      </w:r>
      <w:r w:rsidR="00616E87">
        <w:rPr>
          <w:sz w:val="24"/>
          <w:szCs w:val="24"/>
        </w:rPr>
        <w:t>5.4</w:t>
      </w:r>
      <w:r w:rsidR="00616E87">
        <w:rPr>
          <w:spacing w:val="-3"/>
          <w:sz w:val="24"/>
          <w:szCs w:val="24"/>
        </w:rPr>
        <w:t xml:space="preserve"> </w:t>
      </w:r>
      <w:r w:rsidR="00616E87">
        <w:rPr>
          <w:sz w:val="24"/>
          <w:szCs w:val="24"/>
        </w:rPr>
        <w:t>Sh</w:t>
      </w:r>
      <w:r w:rsidR="00616E87">
        <w:rPr>
          <w:spacing w:val="-6"/>
          <w:sz w:val="24"/>
          <w:szCs w:val="24"/>
        </w:rPr>
        <w:t>o</w:t>
      </w:r>
      <w:r w:rsidR="00616E87">
        <w:rPr>
          <w:sz w:val="24"/>
          <w:szCs w:val="24"/>
        </w:rPr>
        <w:t>ws</w:t>
      </w:r>
      <w:r w:rsidR="00616E87">
        <w:rPr>
          <w:spacing w:val="-6"/>
          <w:sz w:val="24"/>
          <w:szCs w:val="24"/>
        </w:rPr>
        <w:t xml:space="preserve"> </w:t>
      </w:r>
      <w:r w:rsidR="00616E87">
        <w:rPr>
          <w:sz w:val="24"/>
          <w:szCs w:val="24"/>
        </w:rPr>
        <w:t>Coll</w:t>
      </w:r>
      <w:r w:rsidR="00616E87">
        <w:rPr>
          <w:spacing w:val="-4"/>
          <w:sz w:val="24"/>
          <w:szCs w:val="24"/>
        </w:rPr>
        <w:t>e</w:t>
      </w:r>
      <w:r w:rsidR="00616E87">
        <w:rPr>
          <w:sz w:val="24"/>
          <w:szCs w:val="24"/>
        </w:rPr>
        <w:t>ge</w:t>
      </w:r>
      <w:r w:rsidR="00616E87">
        <w:rPr>
          <w:spacing w:val="-7"/>
          <w:sz w:val="24"/>
          <w:szCs w:val="24"/>
        </w:rPr>
        <w:t xml:space="preserve"> </w:t>
      </w:r>
      <w:r w:rsidR="00616E87">
        <w:rPr>
          <w:sz w:val="24"/>
          <w:szCs w:val="24"/>
        </w:rPr>
        <w:t>can</w:t>
      </w:r>
      <w:r w:rsidR="00616E87">
        <w:rPr>
          <w:spacing w:val="-3"/>
          <w:sz w:val="24"/>
          <w:szCs w:val="24"/>
        </w:rPr>
        <w:t xml:space="preserve"> </w:t>
      </w:r>
      <w:r w:rsidR="00616E87">
        <w:rPr>
          <w:sz w:val="24"/>
          <w:szCs w:val="24"/>
        </w:rPr>
        <w:t>vi</w:t>
      </w:r>
      <w:r w:rsidR="00616E87">
        <w:rPr>
          <w:spacing w:val="-6"/>
          <w:sz w:val="24"/>
          <w:szCs w:val="24"/>
        </w:rPr>
        <w:t>e</w:t>
      </w:r>
      <w:r w:rsidR="00616E87">
        <w:rPr>
          <w:sz w:val="24"/>
          <w:szCs w:val="24"/>
        </w:rPr>
        <w:t>w</w:t>
      </w:r>
      <w:r w:rsidR="00616E87">
        <w:rPr>
          <w:spacing w:val="-5"/>
          <w:sz w:val="24"/>
          <w:szCs w:val="24"/>
        </w:rPr>
        <w:t xml:space="preserve"> </w:t>
      </w:r>
      <w:r w:rsidR="00616E87">
        <w:rPr>
          <w:sz w:val="24"/>
          <w:szCs w:val="24"/>
        </w:rPr>
        <w:t>all</w:t>
      </w:r>
      <w:r w:rsidR="00616E87">
        <w:rPr>
          <w:spacing w:val="-2"/>
          <w:sz w:val="24"/>
          <w:szCs w:val="24"/>
        </w:rPr>
        <w:t xml:space="preserve"> </w:t>
      </w:r>
      <w:r w:rsidR="00616E87">
        <w:rPr>
          <w:sz w:val="24"/>
          <w:szCs w:val="24"/>
        </w:rPr>
        <w:t>the</w:t>
      </w:r>
      <w:r w:rsidR="00616E87">
        <w:rPr>
          <w:spacing w:val="-3"/>
          <w:sz w:val="24"/>
          <w:szCs w:val="24"/>
        </w:rPr>
        <w:t xml:space="preserve"> </w:t>
      </w:r>
      <w:r w:rsidR="00616E87">
        <w:rPr>
          <w:sz w:val="24"/>
          <w:szCs w:val="24"/>
        </w:rPr>
        <w:t>applications</w:t>
      </w:r>
      <w:r w:rsidR="00616E87">
        <w:rPr>
          <w:spacing w:val="-12"/>
          <w:sz w:val="24"/>
          <w:szCs w:val="24"/>
        </w:rPr>
        <w:t xml:space="preserve"> </w:t>
      </w:r>
      <w:r w:rsidR="00616E87">
        <w:rPr>
          <w:sz w:val="24"/>
          <w:szCs w:val="24"/>
        </w:rPr>
        <w:t>belonging</w:t>
      </w:r>
      <w:r w:rsidR="00616E87">
        <w:rPr>
          <w:spacing w:val="-10"/>
          <w:sz w:val="24"/>
          <w:szCs w:val="24"/>
        </w:rPr>
        <w:t xml:space="preserve"> </w:t>
      </w:r>
      <w:r w:rsidR="00616E87">
        <w:rPr>
          <w:sz w:val="24"/>
          <w:szCs w:val="24"/>
        </w:rPr>
        <w:t>to</w:t>
      </w:r>
      <w:r w:rsidR="00616E87">
        <w:rPr>
          <w:spacing w:val="-2"/>
          <w:sz w:val="24"/>
          <w:szCs w:val="24"/>
        </w:rPr>
        <w:t xml:space="preserve"> </w:t>
      </w:r>
      <w:r w:rsidR="00616E87">
        <w:rPr>
          <w:sz w:val="24"/>
          <w:szCs w:val="24"/>
        </w:rPr>
        <w:t>that</w:t>
      </w:r>
      <w:r w:rsidR="00616E87">
        <w:rPr>
          <w:spacing w:val="-4"/>
          <w:sz w:val="24"/>
          <w:szCs w:val="24"/>
        </w:rPr>
        <w:t xml:space="preserve"> </w:t>
      </w:r>
      <w:r w:rsidR="00616E87">
        <w:rPr>
          <w:w w:val="99"/>
          <w:sz w:val="24"/>
          <w:szCs w:val="24"/>
        </w:rPr>
        <w:t>coll</w:t>
      </w:r>
      <w:r w:rsidR="00616E87">
        <w:rPr>
          <w:spacing w:val="-4"/>
          <w:w w:val="99"/>
          <w:sz w:val="24"/>
          <w:szCs w:val="24"/>
        </w:rPr>
        <w:t>e</w:t>
      </w:r>
      <w:r w:rsidR="00616E87">
        <w:rPr>
          <w:w w:val="99"/>
          <w:sz w:val="24"/>
          <w:szCs w:val="24"/>
        </w:rPr>
        <w:t>ge.</w:t>
      </w:r>
    </w:p>
    <w:p w14:paraId="008545B3" w14:textId="77777777" w:rsidR="00616E87" w:rsidRDefault="00616E87">
      <w:pPr>
        <w:spacing w:before="14" w:line="260" w:lineRule="exact"/>
        <w:rPr>
          <w:sz w:val="26"/>
          <w:szCs w:val="26"/>
        </w:rPr>
      </w:pPr>
    </w:p>
    <w:p w14:paraId="13CF8872" w14:textId="77777777" w:rsidR="002229A9" w:rsidRDefault="002229A9" w:rsidP="002229A9">
      <w:pPr>
        <w:spacing w:before="19"/>
        <w:ind w:left="3405" w:right="3065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5.5: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Edit</w:t>
      </w:r>
      <w:r>
        <w:rPr>
          <w:spacing w:val="3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College</w:t>
      </w:r>
    </w:p>
    <w:p w14:paraId="1BB23B89" w14:textId="77777777" w:rsidR="002229A9" w:rsidRDefault="002229A9" w:rsidP="002229A9">
      <w:pPr>
        <w:spacing w:before="7" w:line="140" w:lineRule="exact"/>
        <w:rPr>
          <w:sz w:val="15"/>
          <w:szCs w:val="15"/>
        </w:rPr>
      </w:pPr>
    </w:p>
    <w:p w14:paraId="1FA2A5A4" w14:textId="77777777" w:rsidR="002229A9" w:rsidRDefault="002229A9" w:rsidP="002229A9">
      <w:pPr>
        <w:ind w:left="2270" w:right="1888"/>
        <w:jc w:val="center"/>
        <w:rPr>
          <w:sz w:val="24"/>
          <w:szCs w:val="24"/>
        </w:rPr>
        <w:sectPr w:rsidR="002229A9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5.5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add/delete</w:t>
      </w:r>
      <w:r>
        <w:rPr>
          <w:spacing w:val="-10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</w:t>
      </w:r>
      <w:r>
        <w:rPr>
          <w:spacing w:val="-4"/>
          <w:w w:val="99"/>
          <w:sz w:val="24"/>
          <w:szCs w:val="24"/>
        </w:rPr>
        <w:t>e</w:t>
      </w:r>
      <w:r>
        <w:rPr>
          <w:w w:val="99"/>
          <w:sz w:val="24"/>
          <w:szCs w:val="24"/>
        </w:rPr>
        <w:t>ges.</w:t>
      </w:r>
    </w:p>
    <w:p w14:paraId="3DB93C83" w14:textId="77777777" w:rsidR="007C6DCA" w:rsidRDefault="008725E2">
      <w:pPr>
        <w:spacing w:before="14" w:line="260" w:lineRule="exact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265ED267" wp14:editId="1EBA8DB7">
            <wp:simplePos x="0" y="0"/>
            <wp:positionH relativeFrom="page">
              <wp:posOffset>1112405</wp:posOffset>
            </wp:positionH>
            <wp:positionV relativeFrom="paragraph">
              <wp:posOffset>126019</wp:posOffset>
            </wp:positionV>
            <wp:extent cx="5676900" cy="3463290"/>
            <wp:effectExtent l="19050" t="19050" r="19050" b="228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63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34B11" w14:textId="77777777" w:rsidR="004663DF" w:rsidRDefault="004663DF" w:rsidP="004663DF">
      <w:pPr>
        <w:spacing w:before="19"/>
        <w:ind w:left="2683" w:right="2343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5.6:</w:t>
      </w:r>
      <w:r>
        <w:rPr>
          <w:spacing w:val="10"/>
          <w:sz w:val="24"/>
          <w:szCs w:val="24"/>
        </w:rPr>
        <w:t xml:space="preserve"> </w:t>
      </w:r>
      <w:r>
        <w:rPr>
          <w:spacing w:val="-24"/>
          <w:sz w:val="24"/>
          <w:szCs w:val="24"/>
        </w:rPr>
        <w:t>V</w:t>
      </w:r>
      <w:r>
        <w:rPr>
          <w:sz w:val="24"/>
          <w:szCs w:val="24"/>
        </w:rPr>
        <w:t>erify/Decline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w w:val="99"/>
          <w:sz w:val="24"/>
          <w:szCs w:val="24"/>
        </w:rPr>
        <w:t>A</w:t>
      </w:r>
      <w:r>
        <w:rPr>
          <w:w w:val="106"/>
          <w:sz w:val="24"/>
          <w:szCs w:val="24"/>
        </w:rPr>
        <w:t>pplication</w:t>
      </w:r>
    </w:p>
    <w:p w14:paraId="44738253" w14:textId="77777777" w:rsidR="004663DF" w:rsidRDefault="004663DF" w:rsidP="004663DF">
      <w:pPr>
        <w:spacing w:before="7" w:line="140" w:lineRule="exact"/>
        <w:rPr>
          <w:sz w:val="15"/>
          <w:szCs w:val="15"/>
        </w:rPr>
      </w:pPr>
    </w:p>
    <w:p w14:paraId="1E5B7801" w14:textId="77777777" w:rsidR="004663DF" w:rsidRDefault="004663DF" w:rsidP="004663DF">
      <w:pPr>
        <w:ind w:left="1395" w:right="1013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5.6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either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erify/decline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applications.</w:t>
      </w:r>
    </w:p>
    <w:p w14:paraId="36178DA3" w14:textId="77777777" w:rsidR="002229A9" w:rsidRDefault="002229A9">
      <w:pPr>
        <w:spacing w:before="14" w:line="260" w:lineRule="exact"/>
        <w:rPr>
          <w:sz w:val="26"/>
          <w:szCs w:val="26"/>
        </w:rPr>
      </w:pPr>
    </w:p>
    <w:p w14:paraId="40A186CC" w14:textId="77777777" w:rsidR="00060AC9" w:rsidRPr="008F6576" w:rsidRDefault="00060AC9" w:rsidP="008F6576">
      <w:pPr>
        <w:spacing w:before="14" w:line="260" w:lineRule="exact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75DB6637" wp14:editId="7CED49C8">
            <wp:simplePos x="0" y="0"/>
            <wp:positionH relativeFrom="column">
              <wp:posOffset>145415</wp:posOffset>
            </wp:positionH>
            <wp:positionV relativeFrom="paragraph">
              <wp:posOffset>184150</wp:posOffset>
            </wp:positionV>
            <wp:extent cx="5676900" cy="3851275"/>
            <wp:effectExtent l="19050" t="19050" r="19050" b="158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51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D1F1F" w14:textId="77777777" w:rsidR="00060AC9" w:rsidRDefault="00060AC9" w:rsidP="00060AC9">
      <w:pPr>
        <w:spacing w:before="19"/>
        <w:ind w:left="3232" w:right="2892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5.7: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eedback</w:t>
      </w:r>
      <w:r>
        <w:rPr>
          <w:spacing w:val="59"/>
          <w:sz w:val="24"/>
          <w:szCs w:val="24"/>
        </w:rPr>
        <w:t xml:space="preserve"> </w:t>
      </w:r>
      <w:r>
        <w:rPr>
          <w:spacing w:val="-6"/>
          <w:w w:val="109"/>
          <w:sz w:val="24"/>
          <w:szCs w:val="24"/>
        </w:rPr>
        <w:t>F</w:t>
      </w:r>
      <w:r>
        <w:rPr>
          <w:w w:val="109"/>
          <w:sz w:val="24"/>
          <w:szCs w:val="24"/>
        </w:rPr>
        <w:t>orm</w:t>
      </w:r>
    </w:p>
    <w:p w14:paraId="655FA806" w14:textId="77777777" w:rsidR="00060AC9" w:rsidRDefault="00060AC9" w:rsidP="00060AC9">
      <w:pPr>
        <w:spacing w:before="7" w:line="140" w:lineRule="exact"/>
        <w:rPr>
          <w:sz w:val="15"/>
          <w:szCs w:val="15"/>
        </w:rPr>
      </w:pPr>
    </w:p>
    <w:p w14:paraId="21BDDE20" w14:textId="77777777" w:rsidR="00060AC9" w:rsidRDefault="00060AC9" w:rsidP="00060AC9">
      <w:pPr>
        <w:ind w:left="2334" w:right="1952"/>
        <w:jc w:val="center"/>
        <w:rPr>
          <w:sz w:val="24"/>
          <w:szCs w:val="24"/>
        </w:rPr>
        <w:sectPr w:rsidR="00060AC9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5.7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submit</w:t>
      </w:r>
      <w:r>
        <w:rPr>
          <w:spacing w:val="-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feedbacks.</w:t>
      </w:r>
    </w:p>
    <w:p w14:paraId="0BFF3357" w14:textId="77777777" w:rsidR="00B82100" w:rsidRDefault="00B82100">
      <w:pPr>
        <w:spacing w:before="9" w:line="180" w:lineRule="exact"/>
        <w:rPr>
          <w:sz w:val="18"/>
          <w:szCs w:val="18"/>
        </w:rPr>
      </w:pPr>
    </w:p>
    <w:p w14:paraId="58614F8B" w14:textId="77777777" w:rsidR="00B82100" w:rsidRDefault="00395008">
      <w:pPr>
        <w:spacing w:before="33"/>
        <w:ind w:left="3370" w:right="3030"/>
        <w:jc w:val="center"/>
        <w:rPr>
          <w:sz w:val="36"/>
          <w:szCs w:val="36"/>
        </w:rPr>
      </w:pPr>
      <w:r>
        <w:rPr>
          <w:w w:val="104"/>
          <w:sz w:val="36"/>
          <w:szCs w:val="36"/>
        </w:rPr>
        <w:t>CONCLUSION</w:t>
      </w:r>
    </w:p>
    <w:p w14:paraId="28357784" w14:textId="77777777" w:rsidR="00B82100" w:rsidRDefault="00B82100">
      <w:pPr>
        <w:spacing w:line="200" w:lineRule="exact"/>
      </w:pPr>
    </w:p>
    <w:p w14:paraId="2636CBA3" w14:textId="77777777" w:rsidR="00B82100" w:rsidRDefault="00B82100">
      <w:pPr>
        <w:spacing w:line="200" w:lineRule="exact"/>
      </w:pPr>
    </w:p>
    <w:p w14:paraId="1F2EE709" w14:textId="77777777" w:rsidR="00B82100" w:rsidRDefault="00B82100">
      <w:pPr>
        <w:spacing w:before="18" w:line="280" w:lineRule="exact"/>
        <w:rPr>
          <w:sz w:val="28"/>
          <w:szCs w:val="28"/>
        </w:rPr>
      </w:pPr>
    </w:p>
    <w:p w14:paraId="65620E4C" w14:textId="77777777" w:rsidR="00B82100" w:rsidRDefault="00395008">
      <w:pPr>
        <w:spacing w:line="376" w:lineRule="auto"/>
        <w:ind w:left="471" w:right="69" w:firstLine="360"/>
        <w:jc w:val="both"/>
        <w:rPr>
          <w:sz w:val="24"/>
          <w:szCs w:val="24"/>
        </w:rPr>
        <w:sectPr w:rsidR="00B82100">
          <w:headerReference w:type="default" r:id="rId28"/>
          <w:footerReference w:type="default" r:id="rId29"/>
          <w:pgSz w:w="11920" w:h="16840"/>
          <w:pgMar w:top="1300" w:right="1300" w:bottom="280" w:left="1680" w:header="0" w:footer="826" w:gutter="0"/>
          <w:pgNumType w:start="23"/>
          <w:cols w:space="720"/>
        </w:sectPr>
      </w:pP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portal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handles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applications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arious</w:t>
      </w:r>
      <w:r>
        <w:rPr>
          <w:spacing w:val="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students </w:t>
      </w:r>
      <w:r>
        <w:rPr>
          <w:sz w:val="24"/>
          <w:szCs w:val="24"/>
        </w:rPr>
        <w:t>belonging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ges.  This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intends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vy</w:t>
      </w:r>
      <w:r>
        <w:rPr>
          <w:spacing w:val="1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paper</w:t>
      </w:r>
      <w:r>
        <w:rPr>
          <w:spacing w:val="-2"/>
          <w:w w:val="101"/>
          <w:sz w:val="24"/>
          <w:szCs w:val="24"/>
        </w:rPr>
        <w:t>w</w:t>
      </w:r>
      <w:r>
        <w:rPr>
          <w:w w:val="101"/>
          <w:sz w:val="24"/>
          <w:szCs w:val="24"/>
        </w:rPr>
        <w:t xml:space="preserve">ork, </w:t>
      </w:r>
      <w:r>
        <w:rPr>
          <w:sz w:val="24"/>
          <w:szCs w:val="24"/>
        </w:rPr>
        <w:t>which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5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computerizing</w:t>
      </w:r>
      <w:r>
        <w:rPr>
          <w:spacing w:val="1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transactions 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department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issuing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forms,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submission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forms,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sanction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>
        <w:rPr>
          <w:w w:val="97"/>
          <w:sz w:val="24"/>
          <w:szCs w:val="24"/>
        </w:rPr>
        <w:t>scholarship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department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distri</w:t>
      </w:r>
      <w:r>
        <w:rPr>
          <w:spacing w:val="-5"/>
          <w:w w:val="96"/>
          <w:sz w:val="24"/>
          <w:szCs w:val="24"/>
        </w:rPr>
        <w:t>b</w:t>
      </w:r>
      <w:r>
        <w:rPr>
          <w:w w:val="96"/>
          <w:sz w:val="24"/>
          <w:szCs w:val="24"/>
        </w:rPr>
        <w:t>ution</w:t>
      </w:r>
      <w:r>
        <w:rPr>
          <w:spacing w:val="12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students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resulting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aster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processing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applications.</w:t>
      </w:r>
    </w:p>
    <w:p w14:paraId="7DCB6521" w14:textId="77777777" w:rsidR="00B82100" w:rsidRDefault="00395008">
      <w:pPr>
        <w:spacing w:before="33"/>
        <w:ind w:left="3380" w:right="3060"/>
        <w:jc w:val="center"/>
        <w:rPr>
          <w:sz w:val="36"/>
          <w:szCs w:val="36"/>
        </w:rPr>
      </w:pPr>
      <w:r>
        <w:rPr>
          <w:w w:val="106"/>
          <w:sz w:val="36"/>
          <w:szCs w:val="36"/>
        </w:rPr>
        <w:lastRenderedPageBreak/>
        <w:t>REFERENCES</w:t>
      </w:r>
    </w:p>
    <w:p w14:paraId="7EF395ED" w14:textId="77777777" w:rsidR="00B82100" w:rsidRDefault="00B82100">
      <w:pPr>
        <w:spacing w:before="2" w:line="140" w:lineRule="exact"/>
        <w:rPr>
          <w:sz w:val="15"/>
          <w:szCs w:val="15"/>
        </w:rPr>
      </w:pPr>
    </w:p>
    <w:p w14:paraId="61CB9783" w14:textId="77777777" w:rsidR="00B82100" w:rsidRDefault="00B82100">
      <w:pPr>
        <w:spacing w:line="200" w:lineRule="exact"/>
      </w:pPr>
    </w:p>
    <w:p w14:paraId="5A806484" w14:textId="77777777" w:rsidR="00B82100" w:rsidRDefault="00395008">
      <w:pPr>
        <w:ind w:left="558" w:right="89"/>
        <w:jc w:val="center"/>
        <w:rPr>
          <w:sz w:val="24"/>
          <w:szCs w:val="24"/>
        </w:rPr>
      </w:pPr>
      <w:r>
        <w:rPr>
          <w:sz w:val="24"/>
          <w:szCs w:val="24"/>
        </w:rPr>
        <w:t>[1]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Fundamentals of database systems, </w:t>
      </w:r>
      <w:proofErr w:type="spellStart"/>
      <w:r>
        <w:rPr>
          <w:sz w:val="24"/>
          <w:szCs w:val="24"/>
        </w:rPr>
        <w:t>Ramez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Elmasri</w:t>
      </w:r>
      <w:proofErr w:type="spellEnd"/>
      <w:r>
        <w:rPr>
          <w:sz w:val="24"/>
          <w:szCs w:val="24"/>
        </w:rPr>
        <w:t xml:space="preserve"> and S B </w:t>
      </w:r>
      <w:proofErr w:type="spellStart"/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athe</w:t>
      </w:r>
      <w:proofErr w:type="spellEnd"/>
      <w:r>
        <w:rPr>
          <w:sz w:val="24"/>
          <w:szCs w:val="24"/>
        </w:rPr>
        <w:t xml:space="preserve">, </w:t>
      </w:r>
      <w:r>
        <w:rPr>
          <w:spacing w:val="-4"/>
          <w:w w:val="99"/>
          <w:sz w:val="24"/>
          <w:szCs w:val="24"/>
        </w:rPr>
        <w:t>7</w:t>
      </w:r>
      <w:r>
        <w:rPr>
          <w:w w:val="99"/>
          <w:position w:val="9"/>
          <w:sz w:val="18"/>
          <w:szCs w:val="18"/>
        </w:rPr>
        <w:t>t</w:t>
      </w:r>
      <w:r>
        <w:rPr>
          <w:spacing w:val="-33"/>
          <w:position w:val="9"/>
          <w:sz w:val="18"/>
          <w:szCs w:val="18"/>
        </w:rPr>
        <w:t xml:space="preserve"> </w:t>
      </w:r>
      <w:r>
        <w:rPr>
          <w:position w:val="9"/>
          <w:sz w:val="18"/>
          <w:szCs w:val="18"/>
        </w:rPr>
        <w:t>h</w:t>
      </w:r>
      <w:r>
        <w:rPr>
          <w:spacing w:val="24"/>
          <w:position w:val="9"/>
          <w:sz w:val="18"/>
          <w:szCs w:val="18"/>
        </w:rPr>
        <w:t xml:space="preserve"> </w:t>
      </w:r>
      <w:r>
        <w:rPr>
          <w:sz w:val="24"/>
          <w:szCs w:val="24"/>
        </w:rPr>
        <w:t>Edition,</w:t>
      </w:r>
    </w:p>
    <w:p w14:paraId="0A9CF353" w14:textId="77777777" w:rsidR="00B82100" w:rsidRDefault="00B82100">
      <w:pPr>
        <w:spacing w:before="7" w:line="140" w:lineRule="exact"/>
        <w:rPr>
          <w:sz w:val="15"/>
          <w:szCs w:val="15"/>
        </w:rPr>
      </w:pPr>
    </w:p>
    <w:p w14:paraId="422F62B0" w14:textId="77777777" w:rsidR="00B82100" w:rsidRDefault="00395008">
      <w:pPr>
        <w:ind w:left="995"/>
        <w:rPr>
          <w:sz w:val="24"/>
          <w:szCs w:val="24"/>
        </w:rPr>
      </w:pPr>
      <w:r>
        <w:rPr>
          <w:sz w:val="24"/>
          <w:szCs w:val="24"/>
        </w:rPr>
        <w:t>2017,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Pearson.</w:t>
      </w:r>
    </w:p>
    <w:p w14:paraId="2EE9C1DF" w14:textId="77777777" w:rsidR="00B82100" w:rsidRDefault="00B82100">
      <w:pPr>
        <w:spacing w:before="3" w:line="120" w:lineRule="exact"/>
        <w:rPr>
          <w:sz w:val="12"/>
          <w:szCs w:val="12"/>
        </w:rPr>
      </w:pPr>
    </w:p>
    <w:p w14:paraId="58BF49DF" w14:textId="77777777" w:rsidR="00B82100" w:rsidRDefault="00B82100">
      <w:pPr>
        <w:spacing w:line="200" w:lineRule="exact"/>
      </w:pPr>
    </w:p>
    <w:p w14:paraId="3D81E340" w14:textId="77777777" w:rsidR="00B82100" w:rsidRDefault="00395008">
      <w:pPr>
        <w:spacing w:line="361" w:lineRule="auto"/>
        <w:ind w:left="995" w:right="88" w:hanging="396"/>
        <w:rPr>
          <w:sz w:val="24"/>
          <w:szCs w:val="24"/>
        </w:rPr>
      </w:pPr>
      <w:r>
        <w:rPr>
          <w:sz w:val="24"/>
          <w:szCs w:val="24"/>
        </w:rPr>
        <w:t>[2]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systems,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Ramakrishnan,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Gehr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proofErr w:type="spellStart"/>
      <w:proofErr w:type="gramStart"/>
      <w:r>
        <w:rPr>
          <w:spacing w:val="-3"/>
          <w:position w:val="9"/>
          <w:sz w:val="18"/>
          <w:szCs w:val="18"/>
        </w:rPr>
        <w:t>r</w:t>
      </w:r>
      <w:r>
        <w:rPr>
          <w:position w:val="9"/>
          <w:sz w:val="18"/>
          <w:szCs w:val="18"/>
        </w:rPr>
        <w:t>d</w:t>
      </w:r>
      <w:proofErr w:type="spellEnd"/>
      <w:r>
        <w:rPr>
          <w:position w:val="9"/>
          <w:sz w:val="18"/>
          <w:szCs w:val="18"/>
        </w:rPr>
        <w:t xml:space="preserve"> </w:t>
      </w:r>
      <w:r>
        <w:rPr>
          <w:spacing w:val="12"/>
          <w:position w:val="9"/>
          <w:sz w:val="18"/>
          <w:szCs w:val="18"/>
        </w:rPr>
        <w:t xml:space="preserve"> </w:t>
      </w:r>
      <w:r>
        <w:rPr>
          <w:sz w:val="24"/>
          <w:szCs w:val="24"/>
        </w:rPr>
        <w:t>Edition</w:t>
      </w:r>
      <w:proofErr w:type="gramEnd"/>
      <w:r>
        <w:rPr>
          <w:sz w:val="24"/>
          <w:szCs w:val="24"/>
        </w:rPr>
        <w:t>,</w:t>
      </w:r>
      <w:r>
        <w:rPr>
          <w:spacing w:val="2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2014, </w:t>
      </w:r>
      <w:r>
        <w:rPr>
          <w:sz w:val="24"/>
          <w:szCs w:val="24"/>
        </w:rPr>
        <w:t>McGr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Hill.</w:t>
      </w:r>
    </w:p>
    <w:p w14:paraId="3AF7F607" w14:textId="77777777" w:rsidR="00B82100" w:rsidRDefault="00B82100">
      <w:pPr>
        <w:spacing w:before="8" w:line="180" w:lineRule="exact"/>
        <w:rPr>
          <w:sz w:val="18"/>
          <w:szCs w:val="18"/>
        </w:rPr>
      </w:pPr>
    </w:p>
    <w:p w14:paraId="55A633F9" w14:textId="77777777" w:rsidR="00B82100" w:rsidRDefault="00395008">
      <w:pPr>
        <w:ind w:left="558" w:right="77"/>
        <w:jc w:val="center"/>
        <w:rPr>
          <w:sz w:val="24"/>
          <w:szCs w:val="24"/>
        </w:rPr>
      </w:pPr>
      <w:r>
        <w:rPr>
          <w:sz w:val="24"/>
          <w:szCs w:val="24"/>
        </w:rPr>
        <w:t>[3]</w:t>
      </w:r>
      <w:r>
        <w:rPr>
          <w:spacing w:val="5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Programming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26"/>
          <w:sz w:val="24"/>
          <w:szCs w:val="24"/>
        </w:rPr>
        <w:t>P</w:t>
      </w:r>
      <w:r>
        <w:rPr>
          <w:sz w:val="24"/>
          <w:szCs w:val="24"/>
        </w:rPr>
        <w:t>,</w:t>
      </w:r>
      <w:r>
        <w:rPr>
          <w:spacing w:val="-18"/>
          <w:sz w:val="24"/>
          <w:szCs w:val="24"/>
        </w:rPr>
        <w:t xml:space="preserve"> </w:t>
      </w:r>
      <w:r>
        <w:rPr>
          <w:spacing w:val="-4"/>
          <w:w w:val="99"/>
          <w:sz w:val="24"/>
          <w:szCs w:val="24"/>
        </w:rPr>
        <w:t>4</w:t>
      </w:r>
      <w:r>
        <w:rPr>
          <w:w w:val="99"/>
          <w:position w:val="9"/>
          <w:sz w:val="18"/>
          <w:szCs w:val="18"/>
        </w:rPr>
        <w:t>t</w:t>
      </w:r>
      <w:r>
        <w:rPr>
          <w:spacing w:val="-33"/>
          <w:position w:val="9"/>
          <w:sz w:val="18"/>
          <w:szCs w:val="18"/>
        </w:rPr>
        <w:t xml:space="preserve"> </w:t>
      </w:r>
      <w:r>
        <w:rPr>
          <w:position w:val="9"/>
          <w:sz w:val="18"/>
          <w:szCs w:val="18"/>
        </w:rPr>
        <w:t>h</w:t>
      </w:r>
      <w:r>
        <w:rPr>
          <w:spacing w:val="21"/>
          <w:position w:val="9"/>
          <w:sz w:val="18"/>
          <w:szCs w:val="18"/>
        </w:rPr>
        <w:t xml:space="preserve"> </w:t>
      </w:r>
      <w:r>
        <w:rPr>
          <w:w w:val="97"/>
          <w:sz w:val="24"/>
          <w:szCs w:val="24"/>
        </w:rPr>
        <w:t xml:space="preserve">Edition, </w:t>
      </w:r>
      <w:r>
        <w:rPr>
          <w:spacing w:val="-6"/>
          <w:sz w:val="24"/>
          <w:szCs w:val="24"/>
        </w:rPr>
        <w:t>Ke</w:t>
      </w:r>
      <w:r>
        <w:rPr>
          <w:sz w:val="24"/>
          <w:szCs w:val="24"/>
        </w:rPr>
        <w:t>vin</w:t>
      </w:r>
      <w:r>
        <w:rPr>
          <w:spacing w:val="-21"/>
          <w:sz w:val="24"/>
          <w:szCs w:val="24"/>
        </w:rPr>
        <w:t xml:space="preserve"> </w:t>
      </w:r>
      <w:proofErr w:type="spellStart"/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atroe</w:t>
      </w:r>
      <w:proofErr w:type="spellEnd"/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Peter</w:t>
      </w:r>
      <w:r>
        <w:rPr>
          <w:spacing w:val="-18"/>
          <w:sz w:val="24"/>
          <w:szCs w:val="24"/>
        </w:rPr>
        <w:t xml:space="preserve"> </w:t>
      </w:r>
      <w:proofErr w:type="spellStart"/>
      <w:r>
        <w:rPr>
          <w:w w:val="97"/>
          <w:sz w:val="24"/>
          <w:szCs w:val="24"/>
        </w:rPr>
        <w:t>MacIntyre</w:t>
      </w:r>
      <w:proofErr w:type="spellEnd"/>
      <w:r>
        <w:rPr>
          <w:w w:val="97"/>
          <w:sz w:val="24"/>
          <w:szCs w:val="24"/>
        </w:rPr>
        <w:t>,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O’Reilly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Media.</w:t>
      </w:r>
    </w:p>
    <w:p w14:paraId="6424B198" w14:textId="77777777" w:rsidR="00B82100" w:rsidRDefault="00B82100">
      <w:pPr>
        <w:spacing w:before="3" w:line="120" w:lineRule="exact"/>
        <w:rPr>
          <w:sz w:val="12"/>
          <w:szCs w:val="12"/>
        </w:rPr>
      </w:pPr>
    </w:p>
    <w:p w14:paraId="6EBE01C3" w14:textId="77777777" w:rsidR="00B82100" w:rsidRDefault="00B82100">
      <w:pPr>
        <w:spacing w:line="200" w:lineRule="exact"/>
      </w:pPr>
    </w:p>
    <w:p w14:paraId="0A56851D" w14:textId="77777777" w:rsidR="00B82100" w:rsidRDefault="00395008">
      <w:pPr>
        <w:spacing w:line="361" w:lineRule="auto"/>
        <w:ind w:left="995" w:right="88" w:hanging="396"/>
        <w:rPr>
          <w:sz w:val="24"/>
          <w:szCs w:val="24"/>
        </w:rPr>
      </w:pPr>
      <w:r>
        <w:rPr>
          <w:sz w:val="24"/>
          <w:szCs w:val="24"/>
        </w:rPr>
        <w:t>[4]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26"/>
          <w:sz w:val="24"/>
          <w:szCs w:val="24"/>
        </w:rPr>
        <w:t>P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MySQL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aScript</w:t>
      </w:r>
      <w:r>
        <w:rPr>
          <w:spacing w:val="14"/>
          <w:sz w:val="24"/>
          <w:szCs w:val="24"/>
        </w:rPr>
        <w:t xml:space="preserve"> </w:t>
      </w:r>
      <w:proofErr w:type="gramStart"/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ith</w:t>
      </w:r>
      <w:proofErr w:type="gram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jQuer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CSS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HTML5,</w:t>
      </w:r>
      <w:r>
        <w:rPr>
          <w:spacing w:val="14"/>
          <w:sz w:val="24"/>
          <w:szCs w:val="24"/>
        </w:rPr>
        <w:t xml:space="preserve"> </w:t>
      </w:r>
      <w:r>
        <w:rPr>
          <w:spacing w:val="-4"/>
          <w:w w:val="99"/>
          <w:sz w:val="24"/>
          <w:szCs w:val="24"/>
        </w:rPr>
        <w:t>5</w:t>
      </w:r>
      <w:r>
        <w:rPr>
          <w:w w:val="99"/>
          <w:position w:val="9"/>
          <w:sz w:val="18"/>
          <w:szCs w:val="18"/>
        </w:rPr>
        <w:t>t</w:t>
      </w:r>
      <w:r>
        <w:rPr>
          <w:spacing w:val="-33"/>
          <w:position w:val="9"/>
          <w:sz w:val="18"/>
          <w:szCs w:val="18"/>
        </w:rPr>
        <w:t xml:space="preserve"> </w:t>
      </w:r>
      <w:r>
        <w:rPr>
          <w:position w:val="9"/>
          <w:sz w:val="18"/>
          <w:szCs w:val="18"/>
        </w:rPr>
        <w:t>h</w:t>
      </w:r>
      <w:r>
        <w:rPr>
          <w:spacing w:val="28"/>
          <w:position w:val="9"/>
          <w:sz w:val="18"/>
          <w:szCs w:val="18"/>
        </w:rPr>
        <w:t xml:space="preserve"> </w:t>
      </w:r>
      <w:r>
        <w:rPr>
          <w:w w:val="101"/>
          <w:sz w:val="24"/>
          <w:szCs w:val="24"/>
        </w:rPr>
        <w:t xml:space="preserve">Edition, </w:t>
      </w:r>
      <w:r>
        <w:rPr>
          <w:sz w:val="24"/>
          <w:szCs w:val="24"/>
        </w:rPr>
        <w:t>Robin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Nixon,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O’Reilly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Media.</w:t>
      </w:r>
    </w:p>
    <w:sectPr w:rsidR="00B82100">
      <w:headerReference w:type="default" r:id="rId30"/>
      <w:footerReference w:type="default" r:id="rId31"/>
      <w:pgSz w:w="11920" w:h="16840"/>
      <w:pgMar w:top="1300" w:right="1280" w:bottom="280" w:left="1680" w:header="0" w:footer="826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915A9" w14:textId="77777777" w:rsidR="00395008" w:rsidRDefault="00395008">
      <w:r>
        <w:separator/>
      </w:r>
    </w:p>
  </w:endnote>
  <w:endnote w:type="continuationSeparator" w:id="0">
    <w:p w14:paraId="35B1A47E" w14:textId="77777777" w:rsidR="00395008" w:rsidRDefault="0039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DD06" w14:textId="77777777" w:rsidR="00B82100" w:rsidRDefault="00395008">
    <w:pPr>
      <w:spacing w:line="200" w:lineRule="exact"/>
    </w:pPr>
    <w:r>
      <w:pict w14:anchorId="08C66BE0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10.65pt;margin-top:789.6pt;width:10pt;height:13.95pt;z-index:-2176;mso-position-horizontal-relative:page;mso-position-vertical-relative:page" filled="f" stroked="f">
          <v:textbox inset="0,0,0,0">
            <w:txbxContent>
              <w:p w14:paraId="2C376377" w14:textId="77777777" w:rsidR="00B82100" w:rsidRDefault="00395008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E1B7" w14:textId="77777777" w:rsidR="00B82100" w:rsidRDefault="00395008">
    <w:pPr>
      <w:spacing w:line="200" w:lineRule="exact"/>
    </w:pPr>
    <w:r>
      <w:pict w14:anchorId="6EA90471">
        <v:group id="_x0000_s2053" style="position:absolute;margin-left:106.95pt;margin-top:779.7pt;width:417.35pt;height:5.3pt;z-index:-2173;mso-position-horizontal-relative:page;mso-position-vertical-relative:page" coordorigin="2139,15594" coordsize="8347,106">
          <v:shape id="_x0000_s2055" style="position:absolute;left:2160;top:15615;width:8306;height:0" coordorigin="2160,15615" coordsize="8306,0" path="m2160,15615r8306,e" filled="f" strokeweight=".73836mm">
            <v:path arrowok="t"/>
          </v:shape>
          <v:shape id="_x0000_s2054" style="position:absolute;left:2160;top:15695;width:8306;height:0" coordorigin="2160,15695" coordsize="8306,0" path="m2160,15695r8306,e" filled="f" strokeweight=".14042mm">
            <v:path arrowok="t"/>
          </v:shape>
          <w10:wrap anchorx="page" anchory="page"/>
        </v:group>
      </w:pict>
    </w:r>
    <w:r>
      <w:pict w14:anchorId="651C675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7pt;margin-top:789.6pt;width:157.3pt;height:13.95pt;z-index:-2172;mso-position-horizontal-relative:page;mso-position-vertical-relative:page" filled="f" stroked="f">
          <v:textbox inset="0,0,0,0">
            <w:txbxContent>
              <w:p w14:paraId="2B51C11B" w14:textId="689A7FB3" w:rsidR="00B82100" w:rsidRDefault="0012105B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IS&amp;E</w:t>
                </w:r>
                <w:r w:rsidR="00395008">
                  <w:rPr>
                    <w:spacing w:val="-6"/>
                    <w:sz w:val="24"/>
                    <w:szCs w:val="24"/>
                  </w:rPr>
                  <w:t xml:space="preserve"> </w:t>
                </w:r>
                <w:r w:rsidR="00395008">
                  <w:rPr>
                    <w:sz w:val="24"/>
                    <w:szCs w:val="24"/>
                  </w:rPr>
                  <w:t>Dept,</w:t>
                </w:r>
                <w:r w:rsidR="00395008">
                  <w:rPr>
                    <w:spacing w:val="-5"/>
                    <w:sz w:val="24"/>
                    <w:szCs w:val="24"/>
                  </w:rPr>
                  <w:t xml:space="preserve"> </w:t>
                </w:r>
                <w:r w:rsidR="00395008">
                  <w:rPr>
                    <w:sz w:val="24"/>
                    <w:szCs w:val="24"/>
                  </w:rPr>
                  <w:t>B.I.E.</w:t>
                </w:r>
                <w:r w:rsidR="00395008">
                  <w:rPr>
                    <w:spacing w:val="-18"/>
                    <w:sz w:val="24"/>
                    <w:szCs w:val="24"/>
                  </w:rPr>
                  <w:t>T</w:t>
                </w:r>
                <w:r w:rsidR="00395008">
                  <w:rPr>
                    <w:sz w:val="24"/>
                    <w:szCs w:val="24"/>
                  </w:rPr>
                  <w:t>,</w:t>
                </w:r>
                <w:r w:rsidR="00395008">
                  <w:rPr>
                    <w:spacing w:val="-8"/>
                    <w:sz w:val="24"/>
                    <w:szCs w:val="24"/>
                  </w:rPr>
                  <w:t xml:space="preserve"> </w:t>
                </w:r>
                <w:proofErr w:type="spellStart"/>
                <w:r w:rsidR="00395008">
                  <w:rPr>
                    <w:sz w:val="24"/>
                    <w:szCs w:val="24"/>
                  </w:rPr>
                  <w:t>D</w:t>
                </w:r>
                <w:r w:rsidR="00395008">
                  <w:rPr>
                    <w:spacing w:val="-5"/>
                    <w:sz w:val="24"/>
                    <w:szCs w:val="24"/>
                  </w:rPr>
                  <w:t>a</w:t>
                </w:r>
                <w:r w:rsidR="00395008">
                  <w:rPr>
                    <w:spacing w:val="-6"/>
                    <w:sz w:val="24"/>
                    <w:szCs w:val="24"/>
                  </w:rPr>
                  <w:t>v</w:t>
                </w:r>
                <w:r w:rsidR="00395008">
                  <w:rPr>
                    <w:sz w:val="24"/>
                    <w:szCs w:val="24"/>
                  </w:rPr>
                  <w:t>angere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DB69F53">
        <v:shape id="_x0000_s2051" type="#_x0000_t202" style="position:absolute;margin-left:476.55pt;margin-top:789.55pt;width:47.75pt;height:17.85pt;z-index:-2171;mso-position-horizontal-relative:page;mso-position-vertical-relative:page" filled="f" stroked="f">
          <v:textbox inset="0,0,0,0">
            <w:txbxContent>
              <w:p w14:paraId="4F1CD5AD" w14:textId="77777777" w:rsidR="00B82100" w:rsidRDefault="00395008">
                <w:pPr>
                  <w:spacing w:line="240" w:lineRule="exact"/>
                  <w:ind w:left="49" w:right="-48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w w:val="137"/>
                    <w:sz w:val="24"/>
                    <w:szCs w:val="24"/>
                  </w:rPr>
                  <w:t>|</w:t>
                </w:r>
                <w:r>
                  <w:rPr>
                    <w:spacing w:val="-22"/>
                    <w:w w:val="137"/>
                    <w:sz w:val="24"/>
                    <w:szCs w:val="24"/>
                  </w:rPr>
                  <w:t xml:space="preserve"> </w:t>
                </w:r>
                <w:r>
                  <w:rPr>
                    <w:spacing w:val="-4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age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D66F" w14:textId="77777777" w:rsidR="00B82100" w:rsidRDefault="00395008">
    <w:pPr>
      <w:spacing w:line="200" w:lineRule="exact"/>
    </w:pPr>
    <w:r>
      <w:pict w14:anchorId="320AF7A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7.65pt;margin-top:789.6pt;width:15.95pt;height:13.95pt;z-index:-2170;mso-position-horizontal-relative:page;mso-position-vertical-relative:page" filled="f" stroked="f">
          <v:textbox inset="0,0,0,0">
            <w:txbxContent>
              <w:p w14:paraId="0BCA5982" w14:textId="77777777" w:rsidR="00B82100" w:rsidRDefault="00395008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06A8" w14:textId="77777777" w:rsidR="00B82100" w:rsidRDefault="00395008">
    <w:pPr>
      <w:spacing w:line="200" w:lineRule="exact"/>
    </w:pPr>
    <w:r>
      <w:pict w14:anchorId="69CB02C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7.65pt;margin-top:789.6pt;width:15.95pt;height:13.95pt;z-index:-2169;mso-position-horizontal-relative:page;mso-position-vertical-relative:page" filled="f" stroked="f">
          <v:textbox inset="0,0,0,0">
            <w:txbxContent>
              <w:p w14:paraId="4B9D06E7" w14:textId="77777777" w:rsidR="00B82100" w:rsidRDefault="00395008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32593" w14:textId="77777777" w:rsidR="00395008" w:rsidRDefault="00395008">
      <w:r>
        <w:separator/>
      </w:r>
    </w:p>
  </w:footnote>
  <w:footnote w:type="continuationSeparator" w:id="0">
    <w:p w14:paraId="752E916E" w14:textId="77777777" w:rsidR="00395008" w:rsidRDefault="0039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35D8" w14:textId="77777777" w:rsidR="00B82100" w:rsidRDefault="00395008">
    <w:pPr>
      <w:spacing w:line="200" w:lineRule="exact"/>
    </w:pPr>
    <w:r>
      <w:pict w14:anchorId="3F252700">
        <v:group id="_x0000_s2057" style="position:absolute;margin-left:108pt;margin-top:49.95pt;width:415.3pt;height:0;z-index:-2175;mso-position-horizontal-relative:page;mso-position-vertical-relative:page" coordorigin="2160,999" coordsize="8306,0">
          <v:shape id="_x0000_s2058" style="position:absolute;left:2160;top:999;width:8306;height:0" coordorigin="2160,999" coordsize="8306,0" path="m2160,999r8306,e" filled="f" strokeweight=".24589mm">
            <v:path arrowok="t"/>
          </v:shape>
          <w10:wrap anchorx="page" anchory="page"/>
        </v:group>
      </w:pict>
    </w:r>
    <w:r>
      <w:pict w14:anchorId="0F55EE70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6.7pt;margin-top:35pt;width:160.2pt;height:13.95pt;z-index:-2174;mso-position-horizontal-relative:page;mso-position-vertical-relative:page" filled="f" stroked="f">
          <v:textbox inset="0,0,0,0">
            <w:txbxContent>
              <w:p w14:paraId="7B4457E6" w14:textId="77777777" w:rsidR="00B82100" w:rsidRDefault="00395008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</w:t>
                </w:r>
                <w:r>
                  <w:rPr>
                    <w:spacing w:val="-4"/>
                    <w:sz w:val="24"/>
                    <w:szCs w:val="24"/>
                  </w:rPr>
                  <w:t>c</w:t>
                </w:r>
                <w:r>
                  <w:rPr>
                    <w:sz w:val="24"/>
                    <w:szCs w:val="24"/>
                  </w:rPr>
                  <w:t>hola</w:t>
                </w:r>
                <w:r>
                  <w:rPr>
                    <w:spacing w:val="-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ship</w:t>
                </w:r>
                <w:r>
                  <w:rPr>
                    <w:spacing w:val="6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Man</w:t>
                </w:r>
                <w:r>
                  <w:rPr>
                    <w:spacing w:val="-2"/>
                    <w:sz w:val="24"/>
                    <w:szCs w:val="24"/>
                  </w:rPr>
                  <w:t>ag</w:t>
                </w:r>
                <w:r>
                  <w:rPr>
                    <w:sz w:val="24"/>
                    <w:szCs w:val="24"/>
                  </w:rPr>
                  <w:t>ement</w:t>
                </w:r>
                <w:r>
                  <w:rPr>
                    <w:spacing w:val="-8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492A" w14:textId="77777777" w:rsidR="00B82100" w:rsidRDefault="00B82100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B27F" w14:textId="77777777" w:rsidR="00B82100" w:rsidRDefault="00B8210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E1497"/>
    <w:multiLevelType w:val="multilevel"/>
    <w:tmpl w:val="28DE2D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100"/>
    <w:rsid w:val="00060AC9"/>
    <w:rsid w:val="0012105B"/>
    <w:rsid w:val="002132A0"/>
    <w:rsid w:val="002229A9"/>
    <w:rsid w:val="002B590B"/>
    <w:rsid w:val="002E4806"/>
    <w:rsid w:val="002E484F"/>
    <w:rsid w:val="00362045"/>
    <w:rsid w:val="00395008"/>
    <w:rsid w:val="004663DF"/>
    <w:rsid w:val="00585D1A"/>
    <w:rsid w:val="00616E87"/>
    <w:rsid w:val="007C6DCA"/>
    <w:rsid w:val="008725E2"/>
    <w:rsid w:val="008732F9"/>
    <w:rsid w:val="008F6576"/>
    <w:rsid w:val="00B82100"/>
    <w:rsid w:val="00D6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EC0F500"/>
  <w15:docId w15:val="{DB06B2E1-5044-4590-B5D8-3241611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26</Pages>
  <Words>2934</Words>
  <Characters>16724</Characters>
  <Application>Microsoft Office Word</Application>
  <DocSecurity>0</DocSecurity>
  <Lines>139</Lines>
  <Paragraphs>39</Paragraphs>
  <ScaleCrop>false</ScaleCrop>
  <Company/>
  <LinksUpToDate>false</LinksUpToDate>
  <CharactersWithSpaces>19619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NISCHAL</cp:lastModifiedBy>
  <cp:revision>18</cp:revision>
  <dcterms:created xsi:type="dcterms:W3CDTF">2023-01-16T06:49:00Z</dcterms:created>
  <dcterms:modified xsi:type="dcterms:W3CDTF">2023-01-21T03:09:00Z</dcterms:modified>
</cp:coreProperties>
</file>